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8" w:type="dxa"/>
        <w:tblLayout w:type="fixed"/>
        <w:tblLook w:val="0000" w:firstRow="0" w:lastRow="0" w:firstColumn="0" w:lastColumn="0" w:noHBand="0" w:noVBand="0"/>
      </w:tblPr>
      <w:tblGrid>
        <w:gridCol w:w="2088"/>
        <w:gridCol w:w="6930"/>
        <w:gridCol w:w="1998"/>
      </w:tblGrid>
      <w:tr w:rsidR="002518EF">
        <w:tblPrEx>
          <w:tblCellMar>
            <w:top w:w="0" w:type="dxa"/>
            <w:bottom w:w="0" w:type="dxa"/>
          </w:tblCellMar>
        </w:tblPrEx>
        <w:trPr>
          <w:cantSplit/>
        </w:trPr>
        <w:tc>
          <w:tcPr>
            <w:tcW w:w="2088" w:type="dxa"/>
          </w:tcPr>
          <w:p w:rsidR="002518EF" w:rsidRDefault="00E0381A">
            <w:pPr>
              <w:pStyle w:val="Title"/>
              <w:tabs>
                <w:tab w:val="center" w:pos="5400"/>
              </w:tabs>
              <w:ind w:right="0"/>
              <w:jc w:val="left"/>
              <w:rPr>
                <w:rFonts w:ascii="Times" w:hAnsi="Times"/>
                <w:b w:val="0"/>
                <w:smallCaps/>
                <w:sz w:val="28"/>
              </w:rPr>
            </w:pPr>
            <w:r>
              <w:rPr>
                <w:rFonts w:ascii="Times" w:hAnsi="Times"/>
                <w:b w:val="0"/>
                <w:smallCaps/>
                <w:noProof/>
                <w:sz w:val="28"/>
              </w:rPr>
              <w:drawing>
                <wp:inline distT="0" distB="0" distL="0" distR="0">
                  <wp:extent cx="1078230" cy="773430"/>
                  <wp:effectExtent l="0" t="0" r="7620" b="7620"/>
                  <wp:docPr id="1" name="Picture 1" descr="EnergyPlus_Logo_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Plus_Logo_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230" cy="773430"/>
                          </a:xfrm>
                          <a:prstGeom prst="rect">
                            <a:avLst/>
                          </a:prstGeom>
                          <a:noFill/>
                          <a:ln>
                            <a:noFill/>
                          </a:ln>
                        </pic:spPr>
                      </pic:pic>
                    </a:graphicData>
                  </a:graphic>
                </wp:inline>
              </w:drawing>
            </w:r>
          </w:p>
        </w:tc>
        <w:tc>
          <w:tcPr>
            <w:tcW w:w="6930" w:type="dxa"/>
          </w:tcPr>
          <w:p w:rsidR="002518EF" w:rsidRDefault="002518EF">
            <w:pPr>
              <w:pStyle w:val="Title"/>
              <w:tabs>
                <w:tab w:val="center" w:pos="5400"/>
              </w:tabs>
              <w:jc w:val="left"/>
              <w:rPr>
                <w:rFonts w:ascii="Times" w:hAnsi="Times"/>
                <w:b w:val="0"/>
                <w:smallCaps/>
                <w:sz w:val="28"/>
              </w:rPr>
            </w:pPr>
          </w:p>
          <w:p w:rsidR="002518EF" w:rsidRDefault="002518EF">
            <w:pPr>
              <w:pStyle w:val="Title"/>
              <w:tabs>
                <w:tab w:val="center" w:pos="3312"/>
              </w:tabs>
              <w:jc w:val="left"/>
              <w:rPr>
                <w:rFonts w:ascii="Times" w:hAnsi="Times"/>
                <w:smallCaps/>
                <w:sz w:val="28"/>
              </w:rPr>
            </w:pPr>
            <w:r>
              <w:rPr>
                <w:rFonts w:ascii="Times" w:hAnsi="Times"/>
                <w:b w:val="0"/>
                <w:smallCaps/>
                <w:sz w:val="28"/>
              </w:rPr>
              <w:tab/>
            </w:r>
            <w:r>
              <w:rPr>
                <w:rFonts w:ascii="Times" w:hAnsi="Times"/>
                <w:smallCaps/>
                <w:sz w:val="28"/>
              </w:rPr>
              <w:t>EnergyPlus™</w:t>
            </w:r>
          </w:p>
          <w:p w:rsidR="002518EF" w:rsidRDefault="002518EF">
            <w:pPr>
              <w:pStyle w:val="Title"/>
              <w:tabs>
                <w:tab w:val="center" w:pos="3114"/>
              </w:tabs>
              <w:ind w:right="-1908"/>
              <w:jc w:val="left"/>
              <w:rPr>
                <w:rFonts w:ascii="Times" w:hAnsi="Times"/>
                <w:smallCaps/>
                <w:sz w:val="19"/>
                <w:u w:val="single"/>
              </w:rPr>
            </w:pPr>
            <w:r>
              <w:rPr>
                <w:rFonts w:ascii="Times" w:hAnsi="Times"/>
                <w:smallCaps/>
                <w:sz w:val="28"/>
              </w:rPr>
              <w:tab/>
              <w:t>Questionnaire for Code Contributions</w:t>
            </w:r>
          </w:p>
        </w:tc>
        <w:tc>
          <w:tcPr>
            <w:tcW w:w="1998" w:type="dxa"/>
          </w:tcPr>
          <w:p w:rsidR="002518EF" w:rsidRDefault="002518EF">
            <w:pPr>
              <w:pStyle w:val="Title"/>
              <w:tabs>
                <w:tab w:val="center" w:pos="3312"/>
              </w:tabs>
              <w:ind w:left="-130" w:right="0"/>
              <w:rPr>
                <w:rFonts w:ascii="Times" w:hAnsi="Times"/>
                <w:b w:val="0"/>
                <w:smallCaps/>
                <w:sz w:val="16"/>
              </w:rPr>
            </w:pPr>
          </w:p>
        </w:tc>
      </w:tr>
    </w:tbl>
    <w:p w:rsidR="002518EF" w:rsidRDefault="002518EF">
      <w:pPr>
        <w:pStyle w:val="Title"/>
        <w:tabs>
          <w:tab w:val="center" w:pos="5400"/>
          <w:tab w:val="right" w:pos="10800"/>
        </w:tabs>
        <w:ind w:right="-806"/>
        <w:jc w:val="left"/>
        <w:rPr>
          <w:rFonts w:ascii="Times" w:hAnsi="Times"/>
          <w:smallCaps/>
          <w:sz w:val="19"/>
        </w:rPr>
      </w:pPr>
      <w:r>
        <w:rPr>
          <w:rFonts w:ascii="Times" w:hAnsi="Times"/>
          <w:smallCaps/>
          <w:sz w:val="19"/>
        </w:rPr>
        <w:tab/>
      </w:r>
    </w:p>
    <w:p w:rsidR="002518EF" w:rsidRDefault="002518EF">
      <w:pPr>
        <w:pStyle w:val="BodyTextIndent"/>
        <w:tabs>
          <w:tab w:val="clear" w:pos="360"/>
        </w:tabs>
        <w:rPr>
          <w:rFonts w:ascii="Times" w:hAnsi="Times"/>
          <w:i/>
        </w:rPr>
      </w:pPr>
      <w:r>
        <w:rPr>
          <w:rFonts w:ascii="Times" w:hAnsi="Times"/>
          <w:i/>
        </w:rPr>
        <w:t xml:space="preserve">The EnergyPlus™ building energy simulation computer program has been developed jointly by the </w:t>
      </w:r>
      <w:smartTag w:uri="urn:schemas-microsoft-com:office:smarttags" w:element="PlaceType">
        <w:r>
          <w:rPr>
            <w:rFonts w:ascii="Times" w:hAnsi="Times"/>
            <w:i/>
          </w:rPr>
          <w:t>University</w:t>
        </w:r>
      </w:smartTag>
      <w:r>
        <w:rPr>
          <w:rFonts w:ascii="Times" w:hAnsi="Times"/>
          <w:i/>
        </w:rPr>
        <w:t xml:space="preserve"> of </w:t>
      </w:r>
      <w:smartTag w:uri="urn:schemas-microsoft-com:office:smarttags" w:element="PlaceName">
        <w:r>
          <w:rPr>
            <w:rFonts w:ascii="Times" w:hAnsi="Times"/>
            <w:i/>
          </w:rPr>
          <w:t>Illinois</w:t>
        </w:r>
      </w:smartTag>
      <w:r>
        <w:rPr>
          <w:rFonts w:ascii="Times" w:hAnsi="Times"/>
          <w:i/>
        </w:rPr>
        <w:t xml:space="preserve"> at Urbana-Champaign and </w:t>
      </w:r>
      <w:smartTag w:uri="urn:schemas-microsoft-com:office:smarttags" w:element="City">
        <w:r>
          <w:rPr>
            <w:rFonts w:ascii="Times" w:hAnsi="Times"/>
            <w:i/>
          </w:rPr>
          <w:t>Lawrence</w:t>
        </w:r>
      </w:smartTag>
      <w:r>
        <w:rPr>
          <w:rFonts w:ascii="Times" w:hAnsi="Times"/>
          <w:i/>
        </w:rPr>
        <w:t xml:space="preserve"> </w:t>
      </w:r>
      <w:smartTag w:uri="urn:schemas-microsoft-com:office:smarttags" w:element="City">
        <w:r>
          <w:rPr>
            <w:rFonts w:ascii="Times" w:hAnsi="Times"/>
            <w:i/>
          </w:rPr>
          <w:t>Berkeley</w:t>
        </w:r>
      </w:smartTag>
      <w:r>
        <w:rPr>
          <w:rFonts w:ascii="Times" w:hAnsi="Times"/>
          <w:i/>
        </w:rPr>
        <w:t xml:space="preserve"> National Laboratory (</w:t>
      </w:r>
      <w:smartTag w:uri="urn:schemas-microsoft-com:office:smarttags" w:element="City">
        <w:r>
          <w:rPr>
            <w:rFonts w:ascii="Times" w:hAnsi="Times"/>
            <w:i/>
          </w:rPr>
          <w:t>Berkeley</w:t>
        </w:r>
      </w:smartTag>
      <w:r>
        <w:rPr>
          <w:rFonts w:ascii="Times" w:hAnsi="Times"/>
          <w:i/>
        </w:rPr>
        <w:t xml:space="preserve"> Lab) under funding from the </w:t>
      </w:r>
      <w:smartTag w:uri="urn:schemas-microsoft-com:office:smarttags" w:element="country-region">
        <w:smartTag w:uri="urn:schemas-microsoft-com:office:smarttags" w:element="place">
          <w:r>
            <w:rPr>
              <w:rFonts w:ascii="Times" w:hAnsi="Times"/>
              <w:i/>
            </w:rPr>
            <w:t>U.S.</w:t>
          </w:r>
        </w:smartTag>
      </w:smartTag>
      <w:r>
        <w:rPr>
          <w:rFonts w:ascii="Times" w:hAnsi="Times"/>
          <w:i/>
        </w:rPr>
        <w:t xml:space="preserve"> Department of Energy.   Berkeley Lab has the sole authority to administer the licensing </w:t>
      </w:r>
      <w:bookmarkStart w:id="0" w:name="_GoBack"/>
      <w:bookmarkEnd w:id="0"/>
      <w:r>
        <w:rPr>
          <w:rFonts w:ascii="Times" w:hAnsi="Times"/>
          <w:i/>
        </w:rPr>
        <w:t xml:space="preserve">of EnergyPlus™ software. </w:t>
      </w:r>
    </w:p>
    <w:p w:rsidR="002518EF" w:rsidRDefault="002518EF">
      <w:pPr>
        <w:pStyle w:val="BodyTextIndent"/>
        <w:tabs>
          <w:tab w:val="clear" w:pos="360"/>
        </w:tabs>
        <w:rPr>
          <w:rFonts w:ascii="Times" w:hAnsi="Times"/>
          <w:i/>
        </w:rPr>
      </w:pPr>
      <w:r>
        <w:rPr>
          <w:rFonts w:ascii="Times" w:hAnsi="Times"/>
          <w:i/>
        </w:rPr>
        <w:t xml:space="preserve">To ensure the long-term viability of EnergyPlus,  any proposed contributions must be made with “no strings attached” – that is, at a minimum, with royalty-free, non-exclusive, unlimited rights for Berkeley Lab to use, copy, modify, prepare derivative works, and distribute any contributions (both source code and executables), and to permit others to do so.  Exceptions to this policy are made only in extraordinary circumstances, on a case-by-case basis, and only by </w:t>
      </w:r>
      <w:smartTag w:uri="urn:schemas-microsoft-com:office:smarttags" w:element="place">
        <w:smartTag w:uri="urn:schemas-microsoft-com:office:smarttags" w:element="City">
          <w:r>
            <w:rPr>
              <w:rFonts w:ascii="Times" w:hAnsi="Times"/>
              <w:i/>
            </w:rPr>
            <w:t>Berkeley</w:t>
          </w:r>
        </w:smartTag>
      </w:smartTag>
      <w:r>
        <w:rPr>
          <w:rFonts w:ascii="Times" w:hAnsi="Times"/>
          <w:i/>
        </w:rPr>
        <w:t xml:space="preserve"> Lab’s Technology Transfer Dept.</w:t>
      </w:r>
    </w:p>
    <w:p w:rsidR="002518EF" w:rsidRDefault="002518EF">
      <w:pPr>
        <w:pStyle w:val="BodyTextIndent"/>
        <w:tabs>
          <w:tab w:val="clear" w:pos="360"/>
        </w:tabs>
        <w:rPr>
          <w:rFonts w:ascii="Times" w:hAnsi="Times"/>
          <w:i/>
        </w:rPr>
      </w:pPr>
      <w:r>
        <w:rPr>
          <w:rFonts w:ascii="Times" w:hAnsi="Times"/>
          <w:i/>
        </w:rPr>
        <w:t>This Questionnaire is intended to aid in our management of contributions to the EnergyPlus code base and to flag any intellectual property or licensing issues that may need to be resolved.  EnergyPlus is a team effort!  We appreciate your cooperation!</w:t>
      </w:r>
    </w:p>
    <w:p w:rsidR="002518EF" w:rsidRDefault="002518EF">
      <w:pPr>
        <w:tabs>
          <w:tab w:val="right" w:pos="10440"/>
        </w:tabs>
        <w:ind w:left="360"/>
        <w:rPr>
          <w:rFonts w:ascii="Times" w:hAnsi="Times"/>
          <w:b/>
          <w:smallCaps/>
          <w:sz w:val="19"/>
        </w:rPr>
      </w:pPr>
    </w:p>
    <w:p w:rsidR="002518EF" w:rsidRDefault="002518EF">
      <w:pPr>
        <w:tabs>
          <w:tab w:val="right" w:pos="10440"/>
        </w:tabs>
        <w:ind w:left="360"/>
        <w:rPr>
          <w:rFonts w:ascii="Times" w:hAnsi="Times"/>
          <w:b/>
          <w:smallCaps/>
          <w:sz w:val="19"/>
        </w:rPr>
      </w:pPr>
      <w:r>
        <w:rPr>
          <w:rFonts w:ascii="Times" w:hAnsi="Times"/>
          <w:b/>
          <w:smallCaps/>
          <w:sz w:val="19"/>
        </w:rPr>
        <w:t>THIS FORM MUST BE FILLED OUT COMPLETELY FOR US TO CONSIDER YOUR CONTRIBUTION – THANKS!</w:t>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Company/Institution (“Contributor”):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Name of responsible Contributor employee: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Title or position: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Department (if applicable):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Address: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rPr>
      </w:pPr>
      <w:r>
        <w:rPr>
          <w:rFonts w:ascii="Times" w:hAnsi="Times"/>
          <w:sz w:val="19"/>
        </w:rPr>
        <w:t xml:space="preserve">City / State / Postal Code / Country:  </w:t>
      </w:r>
      <w:r>
        <w:rPr>
          <w:rFonts w:ascii="Times" w:hAnsi="Times"/>
          <w:sz w:val="19"/>
          <w:u w:val="single"/>
        </w:rPr>
        <w:tab/>
      </w:r>
    </w:p>
    <w:p w:rsidR="002518EF" w:rsidRDefault="002518EF">
      <w:pPr>
        <w:tabs>
          <w:tab w:val="right" w:pos="10440"/>
        </w:tabs>
        <w:ind w:left="360"/>
        <w:rPr>
          <w:rFonts w:ascii="Times" w:hAnsi="Times"/>
          <w:sz w:val="19"/>
        </w:rPr>
      </w:pPr>
    </w:p>
    <w:p w:rsidR="002518EF" w:rsidRDefault="002518EF">
      <w:pPr>
        <w:tabs>
          <w:tab w:val="left" w:pos="5040"/>
          <w:tab w:val="left" w:pos="5400"/>
          <w:tab w:val="right" w:pos="10440"/>
        </w:tabs>
        <w:ind w:left="360"/>
        <w:rPr>
          <w:rFonts w:ascii="Times" w:hAnsi="Times"/>
          <w:sz w:val="19"/>
        </w:rPr>
      </w:pPr>
      <w:r>
        <w:rPr>
          <w:rFonts w:ascii="Times" w:hAnsi="Times"/>
          <w:sz w:val="19"/>
        </w:rPr>
        <w:t xml:space="preserve">Tel:  </w:t>
      </w:r>
      <w:r>
        <w:rPr>
          <w:rFonts w:ascii="Times" w:hAnsi="Times"/>
          <w:sz w:val="19"/>
          <w:u w:val="single"/>
        </w:rPr>
        <w:tab/>
      </w:r>
      <w:r>
        <w:rPr>
          <w:rFonts w:ascii="Times" w:hAnsi="Times"/>
          <w:sz w:val="19"/>
        </w:rPr>
        <w:tab/>
        <w:t xml:space="preserve">Fax:  </w:t>
      </w:r>
      <w:r>
        <w:rPr>
          <w:rFonts w:ascii="Times" w:hAnsi="Times"/>
          <w:sz w:val="19"/>
          <w:u w:val="single"/>
        </w:rPr>
        <w:tab/>
      </w:r>
    </w:p>
    <w:p w:rsidR="002518EF" w:rsidRDefault="002518EF">
      <w:pPr>
        <w:tabs>
          <w:tab w:val="left" w:pos="3600"/>
          <w:tab w:val="left" w:pos="3960"/>
          <w:tab w:val="left" w:pos="5040"/>
          <w:tab w:val="left" w:pos="5400"/>
          <w:tab w:val="left" w:pos="6840"/>
          <w:tab w:val="left" w:pos="7200"/>
          <w:tab w:val="right" w:pos="10440"/>
        </w:tabs>
        <w:ind w:left="360"/>
        <w:rPr>
          <w:rFonts w:ascii="Times" w:hAnsi="Times"/>
          <w:sz w:val="19"/>
        </w:rPr>
      </w:pPr>
    </w:p>
    <w:p w:rsidR="002518EF" w:rsidRDefault="002518EF">
      <w:pPr>
        <w:tabs>
          <w:tab w:val="left" w:pos="5040"/>
          <w:tab w:val="left" w:pos="5400"/>
          <w:tab w:val="right" w:pos="10440"/>
        </w:tabs>
        <w:ind w:left="360"/>
        <w:rPr>
          <w:rFonts w:ascii="Times" w:hAnsi="Times"/>
          <w:sz w:val="19"/>
        </w:rPr>
      </w:pPr>
      <w:r>
        <w:rPr>
          <w:rFonts w:ascii="Times" w:hAnsi="Times"/>
          <w:sz w:val="19"/>
        </w:rPr>
        <w:t xml:space="preserve">E-Mail:  </w:t>
      </w:r>
      <w:r>
        <w:rPr>
          <w:rFonts w:ascii="Times" w:hAnsi="Times"/>
          <w:sz w:val="19"/>
          <w:u w:val="single"/>
        </w:rPr>
        <w:tab/>
      </w:r>
      <w:r>
        <w:rPr>
          <w:rFonts w:ascii="Times" w:hAnsi="Times"/>
          <w:sz w:val="19"/>
        </w:rPr>
        <w:tab/>
        <w:t>Web:  http://</w:t>
      </w:r>
      <w:r>
        <w:rPr>
          <w:rFonts w:ascii="Times" w:hAnsi="Times"/>
          <w:sz w:val="19"/>
          <w:u w:val="single"/>
        </w:rPr>
        <w:tab/>
      </w:r>
    </w:p>
    <w:p w:rsidR="002518EF" w:rsidRDefault="002518EF">
      <w:pPr>
        <w:tabs>
          <w:tab w:val="left" w:pos="3600"/>
          <w:tab w:val="left" w:pos="3960"/>
          <w:tab w:val="left" w:pos="6840"/>
          <w:tab w:val="left" w:pos="7200"/>
          <w:tab w:val="right" w:pos="10440"/>
        </w:tabs>
        <w:ind w:left="360"/>
        <w:rPr>
          <w:rFonts w:ascii="Times" w:hAnsi="Times"/>
          <w:sz w:val="19"/>
          <w:u w:val="single"/>
        </w:rPr>
      </w:pPr>
    </w:p>
    <w:p w:rsidR="002518EF" w:rsidRDefault="002518EF">
      <w:pPr>
        <w:tabs>
          <w:tab w:val="right" w:pos="10440"/>
        </w:tabs>
        <w:ind w:left="360"/>
        <w:rPr>
          <w:rFonts w:ascii="Times" w:hAnsi="Times"/>
          <w:sz w:val="19"/>
          <w:u w:val="single"/>
        </w:rPr>
      </w:pPr>
      <w:r>
        <w:rPr>
          <w:rFonts w:ascii="Times" w:hAnsi="Times"/>
          <w:sz w:val="19"/>
        </w:rPr>
        <w:t>Who is your contact on the EnergyPlus Development Team? (</w:t>
      </w:r>
      <w:proofErr w:type="gramStart"/>
      <w:r>
        <w:rPr>
          <w:rFonts w:ascii="Times" w:hAnsi="Times"/>
          <w:sz w:val="19"/>
        </w:rPr>
        <w:t>or</w:t>
      </w:r>
      <w:proofErr w:type="gramEnd"/>
      <w:r>
        <w:rPr>
          <w:rFonts w:ascii="Times" w:hAnsi="Times"/>
          <w:sz w:val="19"/>
        </w:rPr>
        <w:t xml:space="preserve"> “None”)  </w:t>
      </w:r>
      <w:r>
        <w:rPr>
          <w:rFonts w:ascii="Times" w:hAnsi="Times"/>
          <w:sz w:val="19"/>
          <w:u w:val="single"/>
        </w:rPr>
        <w:tab/>
      </w:r>
    </w:p>
    <w:p w:rsidR="002518EF" w:rsidRDefault="002518EF">
      <w:pPr>
        <w:tabs>
          <w:tab w:val="right" w:pos="10440"/>
        </w:tabs>
        <w:ind w:left="360"/>
        <w:rPr>
          <w:rFonts w:ascii="Times" w:hAnsi="Times"/>
          <w:sz w:val="19"/>
          <w:u w:val="single"/>
        </w:rPr>
      </w:pPr>
    </w:p>
    <w:p w:rsidR="002518EF" w:rsidRDefault="002518EF">
      <w:pPr>
        <w:tabs>
          <w:tab w:val="right" w:pos="10440"/>
        </w:tabs>
        <w:ind w:left="360"/>
        <w:rPr>
          <w:rFonts w:ascii="Times" w:hAnsi="Times"/>
          <w:sz w:val="19"/>
          <w:u w:val="single"/>
        </w:rPr>
      </w:pP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I have attached a brief description of my contribution (subroutine(s), module(s), library/ies, etc.).  (THIS IS REQUIRED)</w:t>
      </w:r>
    </w:p>
    <w:p w:rsidR="002518EF" w:rsidRDefault="002518EF">
      <w:pPr>
        <w:tabs>
          <w:tab w:val="right" w:pos="10440"/>
        </w:tabs>
        <w:ind w:left="360"/>
        <w:rPr>
          <w:rFonts w:ascii="Times" w:hAnsi="Times"/>
          <w:sz w:val="19"/>
          <w:u w:val="single"/>
        </w:rPr>
      </w:pPr>
    </w:p>
    <w:p w:rsidR="002518EF" w:rsidRDefault="002518EF">
      <w:pPr>
        <w:tabs>
          <w:tab w:val="left" w:pos="1440"/>
          <w:tab w:val="right" w:pos="10440"/>
        </w:tabs>
        <w:ind w:left="360"/>
        <w:rPr>
          <w:rFonts w:ascii="Times" w:hAnsi="Times"/>
          <w:sz w:val="19"/>
          <w:u w:val="single"/>
        </w:rPr>
      </w:pP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Don’t Know </w:t>
      </w:r>
      <w:r w:rsidR="003B5913" w:rsidRPr="003B5913">
        <w:rPr>
          <w:rFonts w:ascii="Times" w:hAnsi="Times"/>
          <w:sz w:val="19"/>
        </w:rPr>
        <w:sym w:font="Wingdings" w:char="F0E7"/>
      </w:r>
      <w:r>
        <w:rPr>
          <w:rFonts w:ascii="Times" w:hAnsi="Times"/>
          <w:sz w:val="19"/>
        </w:rPr>
        <w:t xml:space="preserve"> Do you have an active E+ Collaborative Developer License Agreement in place?</w:t>
      </w:r>
    </w:p>
    <w:p w:rsidR="002518EF" w:rsidRDefault="002518EF">
      <w:pPr>
        <w:tabs>
          <w:tab w:val="left" w:pos="1440"/>
          <w:tab w:val="left" w:pos="3150"/>
          <w:tab w:val="right" w:pos="10440"/>
        </w:tabs>
        <w:ind w:left="360"/>
        <w:rPr>
          <w:rFonts w:ascii="Times" w:hAnsi="Times"/>
          <w:sz w:val="19"/>
        </w:rPr>
      </w:pPr>
      <w:r>
        <w:rPr>
          <w:rFonts w:ascii="Times" w:hAnsi="Times"/>
          <w:sz w:val="19"/>
        </w:rPr>
        <w:tab/>
      </w:r>
      <w:r>
        <w:rPr>
          <w:rFonts w:ascii="Times" w:hAnsi="Times"/>
          <w:sz w:val="19"/>
        </w:rPr>
        <w:tab/>
      </w:r>
      <w:proofErr w:type="gramStart"/>
      <w:r>
        <w:rPr>
          <w:rFonts w:ascii="Times" w:hAnsi="Times"/>
          <w:sz w:val="19"/>
        </w:rPr>
        <w:t>If ‘yes’, is your contribution a user interface?</w:t>
      </w:r>
      <w:proofErr w:type="gramEnd"/>
      <w:r>
        <w:rPr>
          <w:rFonts w:ascii="Times" w:hAnsi="Times"/>
          <w:sz w:val="19"/>
        </w:rPr>
        <w:t xml:space="preserve">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w:t>
      </w:r>
    </w:p>
    <w:p w:rsidR="002518EF" w:rsidRDefault="002518EF">
      <w:pPr>
        <w:tabs>
          <w:tab w:val="right" w:pos="10440"/>
        </w:tabs>
        <w:ind w:left="360"/>
        <w:rPr>
          <w:rFonts w:ascii="Times" w:hAnsi="Times"/>
          <w:b/>
          <w:smallCaps/>
          <w:sz w:val="19"/>
          <w:u w:val="single"/>
        </w:rPr>
      </w:pPr>
      <w:r>
        <w:rPr>
          <w:rFonts w:ascii="Times" w:hAnsi="Times"/>
          <w:b/>
          <w:smallCaps/>
          <w:sz w:val="19"/>
          <w:u w:val="single"/>
        </w:rPr>
        <w:t>A.  Authorship</w:t>
      </w:r>
    </w:p>
    <w:p w:rsidR="002518EF" w:rsidRDefault="002518EF">
      <w:pPr>
        <w:tabs>
          <w:tab w:val="right" w:pos="10440"/>
        </w:tabs>
        <w:ind w:left="360"/>
        <w:rPr>
          <w:rFonts w:ascii="Times" w:hAnsi="Times"/>
          <w:sz w:val="19"/>
        </w:rPr>
      </w:pPr>
    </w:p>
    <w:p w:rsidR="002518EF" w:rsidRDefault="002518EF">
      <w:pPr>
        <w:tabs>
          <w:tab w:val="left" w:pos="1440"/>
          <w:tab w:val="right" w:pos="10440"/>
        </w:tabs>
        <w:ind w:left="360"/>
        <w:rPr>
          <w:rFonts w:ascii="Times" w:hAnsi="Times"/>
          <w:sz w:val="19"/>
        </w:rPr>
      </w:pPr>
      <w:r>
        <w:rPr>
          <w:rFonts w:ascii="Times" w:hAnsi="Times"/>
          <w:sz w:val="19"/>
        </w:rPr>
        <w:t xml:space="preserve">1.  For the code you are submitting, did </w:t>
      </w:r>
      <w:r>
        <w:rPr>
          <w:rFonts w:ascii="Times" w:hAnsi="Times"/>
          <w:sz w:val="19"/>
          <w:u w:val="single"/>
        </w:rPr>
        <w:t>you</w:t>
      </w:r>
      <w:r>
        <w:rPr>
          <w:rFonts w:ascii="Times" w:hAnsi="Times"/>
          <w:sz w:val="19"/>
        </w:rPr>
        <w:t xml:space="preserve"> or your fellow </w:t>
      </w:r>
      <w:r>
        <w:rPr>
          <w:rFonts w:ascii="Times" w:hAnsi="Times"/>
          <w:sz w:val="19"/>
          <w:u w:val="single"/>
        </w:rPr>
        <w:t>employees</w:t>
      </w:r>
      <w:r>
        <w:rPr>
          <w:rFonts w:ascii="Times" w:hAnsi="Times"/>
          <w:sz w:val="19"/>
        </w:rPr>
        <w:t xml:space="preserve"> write every line of code?  Before answering “yes,” you should actually contact your fellow employees to confirm that they did not use </w:t>
      </w:r>
      <w:r>
        <w:rPr>
          <w:rFonts w:ascii="Times" w:hAnsi="Times"/>
          <w:sz w:val="19"/>
          <w:u w:val="single"/>
        </w:rPr>
        <w:t>any</w:t>
      </w:r>
      <w:r>
        <w:rPr>
          <w:rFonts w:ascii="Times" w:hAnsi="Times"/>
          <w:sz w:val="19"/>
        </w:rPr>
        <w:t xml:space="preserve"> code written by others</w:t>
      </w:r>
      <w:proofErr w:type="gramStart"/>
      <w:r>
        <w:rPr>
          <w:rFonts w:ascii="Times" w:hAnsi="Times"/>
          <w:sz w:val="19"/>
        </w:rPr>
        <w:t>,(</w:t>
      </w:r>
      <w:proofErr w:type="gramEnd"/>
      <w:r>
        <w:rPr>
          <w:rFonts w:ascii="Times" w:hAnsi="Times"/>
          <w:sz w:val="19"/>
        </w:rPr>
        <w:t>e.g., “public domain code,” “open source code,” etc.).</w:t>
      </w:r>
    </w:p>
    <w:p w:rsidR="002518EF" w:rsidRDefault="002518EF" w:rsidP="003B5913">
      <w:pPr>
        <w:tabs>
          <w:tab w:val="left" w:pos="1080"/>
          <w:tab w:val="right" w:pos="10440"/>
        </w:tabs>
        <w:spacing w:after="120"/>
        <w:ind w:left="360"/>
        <w:rPr>
          <w:rFonts w:ascii="Times" w:hAnsi="Times"/>
          <w:sz w:val="19"/>
        </w:rPr>
      </w:pPr>
      <w:r>
        <w:rPr>
          <w:rFonts w:ascii="Times" w:hAnsi="Times"/>
          <w:sz w:val="19"/>
        </w:rPr>
        <w:tab/>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   (If you don’t know, then find out.)</w:t>
      </w:r>
    </w:p>
    <w:p w:rsidR="002518EF" w:rsidRDefault="002518EF">
      <w:pPr>
        <w:tabs>
          <w:tab w:val="left" w:pos="1080"/>
          <w:tab w:val="right" w:pos="10440"/>
        </w:tabs>
        <w:ind w:left="360"/>
        <w:rPr>
          <w:rFonts w:ascii="Times" w:hAnsi="Times"/>
          <w:sz w:val="19"/>
        </w:rPr>
      </w:pPr>
      <w:r>
        <w:rPr>
          <w:rFonts w:ascii="Times" w:hAnsi="Times"/>
          <w:sz w:val="19"/>
        </w:rPr>
        <w:t>2.  For the code you are submitting, was any written by a contractor or consultant?</w:t>
      </w:r>
    </w:p>
    <w:p w:rsidR="002518EF" w:rsidRDefault="002518EF" w:rsidP="003B5913">
      <w:pPr>
        <w:tabs>
          <w:tab w:val="left" w:pos="1080"/>
          <w:tab w:val="right" w:pos="10440"/>
        </w:tabs>
        <w:spacing w:after="120"/>
        <w:ind w:left="360"/>
        <w:rPr>
          <w:rFonts w:ascii="Times" w:hAnsi="Times"/>
          <w:sz w:val="19"/>
        </w:rPr>
      </w:pPr>
      <w:r>
        <w:rPr>
          <w:rFonts w:ascii="Times" w:hAnsi="Times"/>
          <w:sz w:val="19"/>
        </w:rPr>
        <w:tab/>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   (If you don’t know, then find out.)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Not applicable (i.e., I answered ‘yes’ to question #1)</w:t>
      </w:r>
    </w:p>
    <w:p w:rsidR="002518EF" w:rsidRDefault="002518EF">
      <w:pPr>
        <w:tabs>
          <w:tab w:val="left" w:pos="1080"/>
          <w:tab w:val="right" w:pos="10440"/>
        </w:tabs>
        <w:ind w:left="1080" w:hanging="450"/>
        <w:rPr>
          <w:rFonts w:ascii="Times" w:hAnsi="Times"/>
          <w:sz w:val="19"/>
        </w:rPr>
      </w:pPr>
      <w:r>
        <w:rPr>
          <w:rFonts w:ascii="Times" w:hAnsi="Times"/>
          <w:sz w:val="19"/>
        </w:rPr>
        <w:t>2(a)</w:t>
      </w:r>
      <w:r>
        <w:rPr>
          <w:rFonts w:ascii="Times" w:hAnsi="Times"/>
          <w:sz w:val="19"/>
        </w:rPr>
        <w:tab/>
        <w:t xml:space="preserve">Have you confirmed that the funding/contract document with such contractor/consultant grants you or your institution the necessary rights to provide a royalty-free unlimited license to your contributions to Lawrence Berkeley National Laboratory?  (Note:  if you are in an academic/research institution, you should confirm this with your contracts &amp; grants office or your technology transfer office).  If the answer is “No,” then such rights must be secured </w:t>
      </w:r>
      <w:r>
        <w:rPr>
          <w:rFonts w:ascii="Times" w:hAnsi="Times"/>
          <w:sz w:val="19"/>
          <w:u w:val="single"/>
        </w:rPr>
        <w:t>in writing</w:t>
      </w:r>
      <w:r>
        <w:rPr>
          <w:rFonts w:ascii="Times" w:hAnsi="Times"/>
          <w:sz w:val="19"/>
        </w:rPr>
        <w:t xml:space="preserve"> before we can consider such code for incorporation into EnergyPlus.</w:t>
      </w:r>
    </w:p>
    <w:p w:rsidR="002518EF" w:rsidRDefault="002518EF" w:rsidP="003B5913">
      <w:pPr>
        <w:tabs>
          <w:tab w:val="left" w:pos="1080"/>
          <w:tab w:val="right" w:pos="10440"/>
        </w:tabs>
        <w:spacing w:before="60"/>
        <w:ind w:left="360"/>
        <w:rPr>
          <w:rFonts w:ascii="Times" w:hAnsi="Times"/>
          <w:sz w:val="19"/>
        </w:rPr>
      </w:pPr>
      <w:r>
        <w:rPr>
          <w:rFonts w:ascii="Times" w:hAnsi="Times"/>
          <w:sz w:val="19"/>
        </w:rPr>
        <w:tab/>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    (If you don’t know, then find out.)</w:t>
      </w:r>
    </w:p>
    <w:p w:rsidR="002518EF" w:rsidRDefault="002518EF">
      <w:pPr>
        <w:tabs>
          <w:tab w:val="left" w:pos="1080"/>
          <w:tab w:val="right" w:pos="10440"/>
        </w:tabs>
        <w:ind w:left="360"/>
        <w:rPr>
          <w:sz w:val="19"/>
        </w:rPr>
      </w:pPr>
    </w:p>
    <w:p w:rsidR="002518EF" w:rsidRDefault="002518EF">
      <w:pPr>
        <w:tabs>
          <w:tab w:val="left" w:pos="1080"/>
          <w:tab w:val="right" w:pos="10440"/>
        </w:tabs>
        <w:ind w:left="360"/>
        <w:rPr>
          <w:sz w:val="19"/>
        </w:rPr>
      </w:pPr>
    </w:p>
    <w:p w:rsidR="002518EF" w:rsidRDefault="002518EF">
      <w:pPr>
        <w:tabs>
          <w:tab w:val="left" w:pos="1080"/>
          <w:tab w:val="right" w:pos="10440"/>
        </w:tabs>
        <w:ind w:left="1080" w:hanging="450"/>
        <w:rPr>
          <w:rFonts w:ascii="Times" w:hAnsi="Times"/>
          <w:sz w:val="19"/>
        </w:rPr>
      </w:pPr>
      <w:r>
        <w:rPr>
          <w:rFonts w:ascii="Times" w:hAnsi="Times"/>
          <w:sz w:val="19"/>
        </w:rPr>
        <w:lastRenderedPageBreak/>
        <w:t>2(b)</w:t>
      </w:r>
      <w:r>
        <w:rPr>
          <w:rFonts w:ascii="Times" w:hAnsi="Times"/>
          <w:sz w:val="19"/>
        </w:rPr>
        <w:tab/>
      </w:r>
      <w:r>
        <w:rPr>
          <w:rFonts w:ascii="Times" w:hAnsi="Times"/>
          <w:sz w:val="19"/>
        </w:rPr>
        <w:tab/>
      </w:r>
      <w:proofErr w:type="gramStart"/>
      <w:r>
        <w:rPr>
          <w:rFonts w:ascii="Times" w:hAnsi="Times"/>
          <w:sz w:val="19"/>
        </w:rPr>
        <w:t>Did</w:t>
      </w:r>
      <w:proofErr w:type="gramEnd"/>
      <w:r>
        <w:rPr>
          <w:rFonts w:ascii="Times" w:hAnsi="Times"/>
          <w:sz w:val="19"/>
        </w:rPr>
        <w:t xml:space="preserve"> the contractors/consultants include any code that </w:t>
      </w:r>
      <w:r>
        <w:rPr>
          <w:rFonts w:ascii="Times" w:hAnsi="Times"/>
          <w:sz w:val="19"/>
          <w:u w:val="single"/>
        </w:rPr>
        <w:t>they</w:t>
      </w:r>
      <w:r>
        <w:rPr>
          <w:rFonts w:ascii="Times" w:hAnsi="Times"/>
          <w:sz w:val="19"/>
        </w:rPr>
        <w:t xml:space="preserve"> did not </w:t>
      </w:r>
      <w:r>
        <w:rPr>
          <w:rFonts w:ascii="Times" w:hAnsi="Times"/>
          <w:i/>
          <w:sz w:val="19"/>
        </w:rPr>
        <w:t>actually write themselves</w:t>
      </w:r>
      <w:r>
        <w:rPr>
          <w:rFonts w:ascii="Times" w:hAnsi="Times"/>
          <w:sz w:val="19"/>
        </w:rPr>
        <w:t>? Before answering “yes,” you should confirm with them that they did not use any code written by others (e.g., “public domain code,” “open source code,” etc.).</w:t>
      </w:r>
    </w:p>
    <w:p w:rsidR="002518EF" w:rsidRDefault="002518EF" w:rsidP="003B5913">
      <w:pPr>
        <w:pStyle w:val="BodyTextIndent2"/>
        <w:tabs>
          <w:tab w:val="clear" w:pos="1440"/>
          <w:tab w:val="left" w:pos="1080"/>
        </w:tabs>
        <w:spacing w:before="60"/>
      </w:pPr>
      <w:r>
        <w:tab/>
      </w:r>
      <w:r>
        <w:fldChar w:fldCharType="begin">
          <w:ffData>
            <w:name w:val="Check1"/>
            <w:enabled/>
            <w:calcOnExit w:val="0"/>
            <w:checkBox>
              <w:sizeAuto/>
              <w:default w:val="0"/>
            </w:checkBox>
          </w:ffData>
        </w:fldChar>
      </w:r>
      <w:r>
        <w:instrText xml:space="preserve"> FORMCHECKBOX </w:instrText>
      </w:r>
      <w:r>
        <w:fldChar w:fldCharType="end"/>
      </w:r>
      <w:r>
        <w:t xml:space="preserve">  Yes   </w:t>
      </w:r>
      <w:r>
        <w:fldChar w:fldCharType="begin">
          <w:ffData>
            <w:name w:val="Check1"/>
            <w:enabled/>
            <w:calcOnExit w:val="0"/>
            <w:checkBox>
              <w:sizeAuto/>
              <w:default w:val="0"/>
            </w:checkBox>
          </w:ffData>
        </w:fldChar>
      </w:r>
      <w:r>
        <w:instrText xml:space="preserve"> FORMCHECKBOX </w:instrText>
      </w:r>
      <w:r>
        <w:fldChar w:fldCharType="end"/>
      </w:r>
      <w:r>
        <w:t xml:space="preserve">  No    (If you don’t know, then find out.)</w:t>
      </w:r>
    </w:p>
    <w:p w:rsidR="002518EF" w:rsidRDefault="002518EF">
      <w:pPr>
        <w:tabs>
          <w:tab w:val="right" w:pos="10440"/>
        </w:tabs>
        <w:ind w:left="1890" w:hanging="1530"/>
        <w:rPr>
          <w:rFonts w:ascii="Times" w:hAnsi="Times"/>
          <w:sz w:val="19"/>
        </w:rPr>
      </w:pPr>
    </w:p>
    <w:p w:rsidR="002518EF" w:rsidRDefault="002518EF">
      <w:pPr>
        <w:tabs>
          <w:tab w:val="left" w:pos="1440"/>
          <w:tab w:val="right" w:pos="10440"/>
        </w:tabs>
        <w:ind w:left="360"/>
        <w:rPr>
          <w:rFonts w:ascii="Times" w:hAnsi="Times"/>
          <w:sz w:val="19"/>
        </w:rPr>
      </w:pPr>
      <w:r>
        <w:rPr>
          <w:rFonts w:ascii="Times" w:hAnsi="Times"/>
          <w:sz w:val="19"/>
        </w:rPr>
        <w:t xml:space="preserve">3.   For ANY code that was </w:t>
      </w:r>
      <w:r>
        <w:rPr>
          <w:rFonts w:ascii="Times" w:hAnsi="Times"/>
          <w:sz w:val="19"/>
          <w:u w:val="single"/>
        </w:rPr>
        <w:t>not</w:t>
      </w:r>
      <w:r>
        <w:rPr>
          <w:rFonts w:ascii="Times" w:hAnsi="Times"/>
          <w:sz w:val="19"/>
        </w:rPr>
        <w:t xml:space="preserve"> actually written by you, your fellow employees or a contractor/consultant, do you know the portions of the code written by others (i.e., the name of the subroutine, module, library, etc.)?</w:t>
      </w:r>
    </w:p>
    <w:p w:rsidR="002518EF" w:rsidRDefault="002518EF" w:rsidP="003B5913">
      <w:pPr>
        <w:pStyle w:val="BodyTextIndent2"/>
        <w:tabs>
          <w:tab w:val="clear" w:pos="1440"/>
          <w:tab w:val="left" w:pos="1080"/>
        </w:tabs>
        <w:spacing w:before="60"/>
      </w:pPr>
      <w:r>
        <w:tab/>
      </w:r>
      <w:r>
        <w:fldChar w:fldCharType="begin">
          <w:ffData>
            <w:name w:val="Check1"/>
            <w:enabled/>
            <w:calcOnExit w:val="0"/>
            <w:checkBox>
              <w:sizeAuto/>
              <w:default w:val="0"/>
            </w:checkBox>
          </w:ffData>
        </w:fldChar>
      </w:r>
      <w:r>
        <w:instrText xml:space="preserve"> FORMCHECKBOX </w:instrText>
      </w:r>
      <w:r>
        <w:fldChar w:fldCharType="end"/>
      </w:r>
      <w:r>
        <w:t xml:space="preserve">  Yes   </w:t>
      </w:r>
      <w:r>
        <w:fldChar w:fldCharType="begin">
          <w:ffData>
            <w:name w:val="Check1"/>
            <w:enabled/>
            <w:calcOnExit w:val="0"/>
            <w:checkBox>
              <w:sizeAuto/>
              <w:default w:val="0"/>
            </w:checkBox>
          </w:ffData>
        </w:fldChar>
      </w:r>
      <w:r>
        <w:instrText xml:space="preserve"> FORMCHECKBOX </w:instrText>
      </w:r>
      <w:r>
        <w:fldChar w:fldCharType="end"/>
      </w:r>
      <w:r>
        <w:t xml:space="preserve">  No   </w:t>
      </w:r>
      <w:r>
        <w:fldChar w:fldCharType="begin">
          <w:ffData>
            <w:name w:val="Check1"/>
            <w:enabled/>
            <w:calcOnExit w:val="0"/>
            <w:checkBox>
              <w:sizeAuto/>
              <w:default w:val="0"/>
            </w:checkBox>
          </w:ffData>
        </w:fldChar>
      </w:r>
      <w:r>
        <w:instrText xml:space="preserve"> FORMCHECKBOX </w:instrText>
      </w:r>
      <w:r>
        <w:fldChar w:fldCharType="end"/>
      </w:r>
      <w:r>
        <w:t xml:space="preserve">  </w:t>
      </w:r>
      <w:proofErr w:type="gramStart"/>
      <w:r>
        <w:t>Don’t</w:t>
      </w:r>
      <w:proofErr w:type="gramEnd"/>
      <w:r>
        <w:t xml:space="preserve"> know  </w:t>
      </w:r>
      <w:r>
        <w:fldChar w:fldCharType="begin">
          <w:ffData>
            <w:name w:val="Check1"/>
            <w:enabled/>
            <w:calcOnExit w:val="0"/>
            <w:checkBox>
              <w:sizeAuto/>
              <w:default w:val="0"/>
            </w:checkBox>
          </w:ffData>
        </w:fldChar>
      </w:r>
      <w:r>
        <w:instrText xml:space="preserve"> FORMCHECKBOX </w:instrText>
      </w:r>
      <w:r>
        <w:fldChar w:fldCharType="end"/>
      </w:r>
      <w:r>
        <w:t xml:space="preserve">  Not applicable (no third party code included)</w:t>
      </w:r>
    </w:p>
    <w:p w:rsidR="002518EF" w:rsidRDefault="002518EF">
      <w:pPr>
        <w:tabs>
          <w:tab w:val="left" w:pos="1080"/>
          <w:tab w:val="right" w:pos="10440"/>
        </w:tabs>
        <w:ind w:left="360"/>
        <w:rPr>
          <w:rFonts w:ascii="Times" w:hAnsi="Times"/>
          <w:sz w:val="19"/>
        </w:rPr>
      </w:pPr>
    </w:p>
    <w:p w:rsidR="002518EF" w:rsidRDefault="002518EF">
      <w:pPr>
        <w:tabs>
          <w:tab w:val="left" w:pos="1080"/>
          <w:tab w:val="right" w:pos="10440"/>
        </w:tabs>
        <w:ind w:left="360"/>
        <w:rPr>
          <w:rFonts w:ascii="Times" w:hAnsi="Times"/>
          <w:sz w:val="19"/>
        </w:rPr>
      </w:pPr>
      <w:r>
        <w:tab/>
      </w:r>
      <w:r>
        <w:rPr>
          <w:rFonts w:ascii="Times" w:hAnsi="Times"/>
          <w:sz w:val="19"/>
        </w:rPr>
        <w:t xml:space="preserve">If “yes,” please list all third party code here (if more than two pieces of third party code, attach separate sheets for each): </w:t>
      </w:r>
    </w:p>
    <w:p w:rsidR="002518EF" w:rsidRDefault="002518EF">
      <w:pPr>
        <w:tabs>
          <w:tab w:val="left" w:pos="1080"/>
          <w:tab w:val="right" w:pos="10440"/>
        </w:tabs>
        <w:ind w:left="360"/>
        <w:rPr>
          <w:rFonts w:ascii="Times" w:hAnsi="Times"/>
          <w:sz w:val="19"/>
        </w:rPr>
      </w:pPr>
      <w:r>
        <w:rPr>
          <w:rFonts w:ascii="Times" w:hAnsi="Times"/>
          <w:sz w:val="19"/>
        </w:rPr>
        <w:tab/>
      </w:r>
    </w:p>
    <w:p w:rsidR="002518EF" w:rsidRDefault="002518EF">
      <w:pPr>
        <w:tabs>
          <w:tab w:val="left" w:pos="1080"/>
          <w:tab w:val="right" w:pos="10440"/>
        </w:tabs>
        <w:ind w:left="360"/>
        <w:rPr>
          <w:rFonts w:ascii="Times" w:hAnsi="Times"/>
          <w:sz w:val="19"/>
        </w:rPr>
      </w:pPr>
      <w:r>
        <w:rPr>
          <w:rFonts w:ascii="Times" w:hAnsi="Times"/>
          <w:sz w:val="19"/>
        </w:rPr>
        <w:tab/>
        <w:t xml:space="preserve">Name of Third Party Code #1:  </w:t>
      </w:r>
      <w:r>
        <w:rPr>
          <w:rFonts w:ascii="Times" w:hAnsi="Times"/>
          <w:sz w:val="19"/>
          <w:u w:val="single"/>
        </w:rPr>
        <w:tab/>
      </w:r>
    </w:p>
    <w:p w:rsidR="002518EF" w:rsidRDefault="002518EF" w:rsidP="003B5913">
      <w:pPr>
        <w:pStyle w:val="BodyTextIndent2"/>
        <w:tabs>
          <w:tab w:val="clear" w:pos="1440"/>
          <w:tab w:val="left" w:pos="1080"/>
          <w:tab w:val="left" w:pos="5760"/>
        </w:tabs>
        <w:spacing w:before="120"/>
      </w:pPr>
      <w:r>
        <w:tab/>
        <w:t xml:space="preserve">Copyright notice </w:t>
      </w:r>
      <w:r>
        <w:tab/>
      </w:r>
      <w:r>
        <w:fldChar w:fldCharType="begin">
          <w:ffData>
            <w:name w:val="Check1"/>
            <w:enabled/>
            <w:calcOnExit w:val="0"/>
            <w:checkBox>
              <w:sizeAuto/>
              <w:default w:val="0"/>
            </w:checkBox>
          </w:ffData>
        </w:fldChar>
      </w:r>
      <w:r>
        <w:instrText xml:space="preserve"> FORMCHECKBOX </w:instrText>
      </w:r>
      <w:r>
        <w:fldChar w:fldCharType="end"/>
      </w:r>
      <w:r>
        <w:t xml:space="preserve">  </w:t>
      </w:r>
      <w:proofErr w:type="gramStart"/>
      <w:r>
        <w:t>None</w:t>
      </w:r>
      <w:proofErr w:type="gramEnd"/>
      <w:r>
        <w:t xml:space="preserve">     </w:t>
      </w:r>
      <w:r>
        <w:fldChar w:fldCharType="begin">
          <w:ffData>
            <w:name w:val="Check1"/>
            <w:enabled/>
            <w:calcOnExit w:val="0"/>
            <w:checkBox>
              <w:sizeAuto/>
              <w:default w:val="0"/>
            </w:checkBox>
          </w:ffData>
        </w:fldChar>
      </w:r>
      <w:r>
        <w:instrText xml:space="preserve"> FORMCHECKBOX </w:instrText>
      </w:r>
      <w:r>
        <w:fldChar w:fldCharType="end"/>
      </w:r>
      <w:r>
        <w:t xml:space="preserve">  Printed out and attached</w:t>
      </w:r>
    </w:p>
    <w:p w:rsidR="002518EF" w:rsidRDefault="002518EF" w:rsidP="003B5913">
      <w:pPr>
        <w:pStyle w:val="BodyTextIndent2"/>
        <w:tabs>
          <w:tab w:val="clear" w:pos="1440"/>
          <w:tab w:val="left" w:pos="1080"/>
          <w:tab w:val="left" w:pos="5760"/>
        </w:tabs>
        <w:spacing w:before="120" w:after="60"/>
      </w:pPr>
      <w:r>
        <w:tab/>
        <w:t>Written license agreement covering the code</w:t>
      </w:r>
      <w:r>
        <w:tab/>
      </w:r>
      <w:r>
        <w:fldChar w:fldCharType="begin">
          <w:ffData>
            <w:name w:val="Check1"/>
            <w:enabled/>
            <w:calcOnExit w:val="0"/>
            <w:checkBox>
              <w:sizeAuto/>
              <w:default w:val="0"/>
            </w:checkBox>
          </w:ffData>
        </w:fldChar>
      </w:r>
      <w:r>
        <w:instrText xml:space="preserve"> FORMCHECKBOX </w:instrText>
      </w:r>
      <w:r>
        <w:fldChar w:fldCharType="end"/>
      </w:r>
      <w:r>
        <w:t xml:space="preserve">  </w:t>
      </w:r>
      <w:proofErr w:type="gramStart"/>
      <w:r>
        <w:t>None</w:t>
      </w:r>
      <w:proofErr w:type="gramEnd"/>
      <w:r>
        <w:t xml:space="preserve">     </w:t>
      </w:r>
      <w:r>
        <w:fldChar w:fldCharType="begin">
          <w:ffData>
            <w:name w:val="Check1"/>
            <w:enabled/>
            <w:calcOnExit w:val="0"/>
            <w:checkBox>
              <w:sizeAuto/>
              <w:default w:val="0"/>
            </w:checkBox>
          </w:ffData>
        </w:fldChar>
      </w:r>
      <w:r>
        <w:instrText xml:space="preserve"> FORMCHECKBOX </w:instrText>
      </w:r>
      <w:r>
        <w:fldChar w:fldCharType="end"/>
      </w:r>
      <w:r>
        <w:t xml:space="preserve">  Printed out and attached</w:t>
      </w:r>
    </w:p>
    <w:p w:rsidR="002518EF" w:rsidRDefault="002518EF">
      <w:pPr>
        <w:pStyle w:val="BodyTextIndent3"/>
        <w:tabs>
          <w:tab w:val="clear" w:pos="1440"/>
          <w:tab w:val="left" w:pos="1080"/>
        </w:tabs>
        <w:ind w:left="1080" w:hanging="720"/>
      </w:pPr>
      <w:r>
        <w:tab/>
        <w:t xml:space="preserve">If there is no written license agreement covering the code, then please attach on a separate sheet, any helpful background and contact information to aid in tracking down a proper written license agreement.  Also, please </w:t>
      </w:r>
      <w:proofErr w:type="gramStart"/>
      <w:r>
        <w:t>note,</w:t>
      </w:r>
      <w:proofErr w:type="gramEnd"/>
      <w:r>
        <w:t xml:space="preserve"> that with rare exception, code that people consider to be “in the public domain” is almost never actually legally in the public domain.</w:t>
      </w:r>
    </w:p>
    <w:p w:rsidR="002518EF" w:rsidRDefault="002518EF">
      <w:pPr>
        <w:tabs>
          <w:tab w:val="right" w:pos="10440"/>
        </w:tabs>
        <w:ind w:left="360"/>
        <w:rPr>
          <w:rFonts w:ascii="Times" w:hAnsi="Times"/>
          <w:b/>
          <w:smallCaps/>
          <w:sz w:val="19"/>
          <w:u w:val="single"/>
        </w:rPr>
      </w:pPr>
    </w:p>
    <w:p w:rsidR="002518EF" w:rsidRDefault="002518EF">
      <w:pPr>
        <w:tabs>
          <w:tab w:val="left" w:pos="1080"/>
          <w:tab w:val="right" w:pos="10440"/>
        </w:tabs>
        <w:ind w:left="360"/>
        <w:rPr>
          <w:rFonts w:ascii="Times" w:hAnsi="Times"/>
          <w:sz w:val="19"/>
        </w:rPr>
      </w:pPr>
      <w:r>
        <w:rPr>
          <w:rFonts w:ascii="Times" w:hAnsi="Times"/>
          <w:sz w:val="19"/>
        </w:rPr>
        <w:tab/>
        <w:t xml:space="preserve">Name of Third Party Code #2:  </w:t>
      </w:r>
      <w:r>
        <w:rPr>
          <w:rFonts w:ascii="Times" w:hAnsi="Times"/>
          <w:sz w:val="19"/>
          <w:u w:val="single"/>
        </w:rPr>
        <w:tab/>
      </w:r>
    </w:p>
    <w:p w:rsidR="002518EF" w:rsidRDefault="002518EF" w:rsidP="003B5913">
      <w:pPr>
        <w:pStyle w:val="BodyTextIndent2"/>
        <w:tabs>
          <w:tab w:val="clear" w:pos="1440"/>
          <w:tab w:val="left" w:pos="1080"/>
          <w:tab w:val="left" w:pos="5760"/>
        </w:tabs>
        <w:spacing w:before="60"/>
      </w:pPr>
      <w:r>
        <w:tab/>
        <w:t xml:space="preserve">Copyright notice </w:t>
      </w:r>
      <w:r>
        <w:tab/>
      </w:r>
      <w:r>
        <w:fldChar w:fldCharType="begin">
          <w:ffData>
            <w:name w:val="Check1"/>
            <w:enabled/>
            <w:calcOnExit w:val="0"/>
            <w:checkBox>
              <w:sizeAuto/>
              <w:default w:val="0"/>
            </w:checkBox>
          </w:ffData>
        </w:fldChar>
      </w:r>
      <w:r>
        <w:instrText xml:space="preserve"> FORMCHECKBOX </w:instrText>
      </w:r>
      <w:r>
        <w:fldChar w:fldCharType="end"/>
      </w:r>
      <w:r>
        <w:t xml:space="preserve">  </w:t>
      </w:r>
      <w:proofErr w:type="gramStart"/>
      <w:r>
        <w:t>None</w:t>
      </w:r>
      <w:proofErr w:type="gramEnd"/>
      <w:r>
        <w:t xml:space="preserve">     </w:t>
      </w:r>
      <w:r>
        <w:fldChar w:fldCharType="begin">
          <w:ffData>
            <w:name w:val="Check1"/>
            <w:enabled/>
            <w:calcOnExit w:val="0"/>
            <w:checkBox>
              <w:sizeAuto/>
              <w:default w:val="0"/>
            </w:checkBox>
          </w:ffData>
        </w:fldChar>
      </w:r>
      <w:r>
        <w:instrText xml:space="preserve"> FORMCHECKBOX </w:instrText>
      </w:r>
      <w:r>
        <w:fldChar w:fldCharType="end"/>
      </w:r>
      <w:r>
        <w:t xml:space="preserve">  Printed out and attached</w:t>
      </w:r>
    </w:p>
    <w:p w:rsidR="002518EF" w:rsidRDefault="002518EF" w:rsidP="003B5913">
      <w:pPr>
        <w:pStyle w:val="BodyTextIndent2"/>
        <w:tabs>
          <w:tab w:val="clear" w:pos="1440"/>
          <w:tab w:val="left" w:pos="1080"/>
          <w:tab w:val="left" w:pos="5760"/>
        </w:tabs>
        <w:spacing w:before="60" w:after="60"/>
      </w:pPr>
      <w:r>
        <w:tab/>
        <w:t>Written license agreement covering the code</w:t>
      </w:r>
      <w:r>
        <w:tab/>
      </w:r>
      <w:r>
        <w:fldChar w:fldCharType="begin">
          <w:ffData>
            <w:name w:val="Check1"/>
            <w:enabled/>
            <w:calcOnExit w:val="0"/>
            <w:checkBox>
              <w:sizeAuto/>
              <w:default w:val="0"/>
            </w:checkBox>
          </w:ffData>
        </w:fldChar>
      </w:r>
      <w:r>
        <w:instrText xml:space="preserve"> FORMCHECKBOX </w:instrText>
      </w:r>
      <w:r>
        <w:fldChar w:fldCharType="end"/>
      </w:r>
      <w:r>
        <w:t xml:space="preserve">  </w:t>
      </w:r>
      <w:proofErr w:type="gramStart"/>
      <w:r>
        <w:t>None</w:t>
      </w:r>
      <w:proofErr w:type="gramEnd"/>
      <w:r>
        <w:t xml:space="preserve">     </w:t>
      </w:r>
      <w:r>
        <w:fldChar w:fldCharType="begin">
          <w:ffData>
            <w:name w:val="Check1"/>
            <w:enabled/>
            <w:calcOnExit w:val="0"/>
            <w:checkBox>
              <w:sizeAuto/>
              <w:default w:val="0"/>
            </w:checkBox>
          </w:ffData>
        </w:fldChar>
      </w:r>
      <w:r>
        <w:instrText xml:space="preserve"> FORMCHECKBOX </w:instrText>
      </w:r>
      <w:r>
        <w:fldChar w:fldCharType="end"/>
      </w:r>
      <w:r>
        <w:t xml:space="preserve">  Printed out and attached</w:t>
      </w:r>
    </w:p>
    <w:p w:rsidR="002518EF" w:rsidRDefault="002518EF">
      <w:pPr>
        <w:pStyle w:val="BodyTextIndent3"/>
        <w:tabs>
          <w:tab w:val="clear" w:pos="1440"/>
          <w:tab w:val="left" w:pos="1080"/>
        </w:tabs>
        <w:ind w:left="1080" w:hanging="720"/>
      </w:pPr>
      <w:r>
        <w:tab/>
        <w:t>If there is no written license agreement covering the code, then please attach on a separate sheet, any helpful background and contact information to aid in tracking down a proper written license agreement.</w:t>
      </w:r>
    </w:p>
    <w:p w:rsidR="002518EF" w:rsidRDefault="002518EF">
      <w:pPr>
        <w:tabs>
          <w:tab w:val="right" w:pos="10440"/>
        </w:tabs>
        <w:ind w:left="360"/>
        <w:rPr>
          <w:rFonts w:ascii="Times" w:hAnsi="Times"/>
          <w:b/>
          <w:smallCaps/>
          <w:sz w:val="19"/>
          <w:u w:val="single"/>
        </w:rPr>
      </w:pPr>
    </w:p>
    <w:p w:rsidR="002518EF" w:rsidRDefault="002518EF">
      <w:pPr>
        <w:tabs>
          <w:tab w:val="right" w:pos="10440"/>
        </w:tabs>
        <w:ind w:left="360"/>
        <w:rPr>
          <w:rFonts w:ascii="Times" w:hAnsi="Times"/>
          <w:b/>
          <w:smallCaps/>
          <w:sz w:val="19"/>
          <w:u w:val="single"/>
        </w:rPr>
      </w:pPr>
      <w:r>
        <w:rPr>
          <w:rFonts w:ascii="Times" w:hAnsi="Times"/>
          <w:b/>
          <w:smallCaps/>
          <w:sz w:val="19"/>
          <w:u w:val="single"/>
        </w:rPr>
        <w:t>B.  Funding</w:t>
      </w:r>
    </w:p>
    <w:p w:rsidR="002518EF" w:rsidRDefault="002518EF">
      <w:pPr>
        <w:tabs>
          <w:tab w:val="right" w:pos="10440"/>
        </w:tabs>
        <w:ind w:left="360"/>
        <w:rPr>
          <w:rFonts w:ascii="Times" w:hAnsi="Times"/>
          <w:sz w:val="19"/>
        </w:rPr>
      </w:pPr>
    </w:p>
    <w:p w:rsidR="002518EF" w:rsidRDefault="002518EF">
      <w:pPr>
        <w:tabs>
          <w:tab w:val="right" w:pos="10440"/>
        </w:tabs>
        <w:ind w:left="360"/>
        <w:rPr>
          <w:rFonts w:ascii="Times" w:hAnsi="Times"/>
          <w:sz w:val="19"/>
          <w:u w:val="single"/>
        </w:rPr>
      </w:pPr>
      <w:r>
        <w:rPr>
          <w:rFonts w:ascii="Times" w:hAnsi="Times"/>
          <w:sz w:val="19"/>
        </w:rPr>
        <w:t>1.  For the code you are submitting, was your contribution funded under a Berkeley Lab R&amp;D Subcontract?</w:t>
      </w:r>
    </w:p>
    <w:p w:rsidR="002518EF" w:rsidRDefault="002518EF">
      <w:pPr>
        <w:tabs>
          <w:tab w:val="left" w:pos="1440"/>
          <w:tab w:val="right" w:pos="10440"/>
        </w:tabs>
        <w:ind w:left="360"/>
        <w:rPr>
          <w:rFonts w:ascii="Times" w:hAnsi="Times"/>
          <w:sz w:val="19"/>
        </w:rPr>
      </w:pPr>
      <w:r>
        <w:rPr>
          <w:rFonts w:ascii="Times" w:hAnsi="Times"/>
          <w:sz w:val="19"/>
        </w:rPr>
        <w:tab/>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Yes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No   </w:t>
      </w:r>
      <w:r>
        <w:rPr>
          <w:rFonts w:ascii="Times" w:hAnsi="Times"/>
          <w:sz w:val="19"/>
        </w:rPr>
        <w:fldChar w:fldCharType="begin">
          <w:ffData>
            <w:name w:val="Check1"/>
            <w:enabled/>
            <w:calcOnExit w:val="0"/>
            <w:checkBox>
              <w:sizeAuto/>
              <w:default w:val="0"/>
            </w:checkBox>
          </w:ffData>
        </w:fldChar>
      </w:r>
      <w:r>
        <w:rPr>
          <w:rFonts w:ascii="Times" w:hAnsi="Times"/>
          <w:sz w:val="19"/>
        </w:rPr>
        <w:instrText xml:space="preserve"> FORMCHECKBOX </w:instrText>
      </w:r>
      <w:r>
        <w:rPr>
          <w:rFonts w:ascii="Times" w:hAnsi="Times"/>
          <w:sz w:val="19"/>
        </w:rPr>
      </w:r>
      <w:r>
        <w:rPr>
          <w:rFonts w:ascii="Times" w:hAnsi="Times"/>
          <w:sz w:val="19"/>
        </w:rPr>
        <w:fldChar w:fldCharType="end"/>
      </w:r>
      <w:r>
        <w:rPr>
          <w:rFonts w:ascii="Times" w:hAnsi="Times"/>
          <w:sz w:val="19"/>
        </w:rPr>
        <w:t xml:space="preserve">  </w:t>
      </w:r>
      <w:proofErr w:type="gramStart"/>
      <w:r>
        <w:rPr>
          <w:rFonts w:ascii="Times" w:hAnsi="Times"/>
          <w:sz w:val="19"/>
        </w:rPr>
        <w:t>Don’t</w:t>
      </w:r>
      <w:proofErr w:type="gramEnd"/>
      <w:r>
        <w:rPr>
          <w:rFonts w:ascii="Times" w:hAnsi="Times"/>
          <w:sz w:val="19"/>
        </w:rPr>
        <w:t xml:space="preserve"> know</w:t>
      </w:r>
    </w:p>
    <w:p w:rsidR="002518EF" w:rsidRDefault="002518EF">
      <w:pPr>
        <w:tabs>
          <w:tab w:val="right" w:pos="10440"/>
        </w:tabs>
        <w:ind w:left="360"/>
        <w:rPr>
          <w:rFonts w:ascii="Times" w:hAnsi="Times"/>
          <w:sz w:val="19"/>
        </w:rPr>
      </w:pPr>
    </w:p>
    <w:p w:rsidR="002518EF" w:rsidRDefault="002518EF">
      <w:pPr>
        <w:pStyle w:val="BodyTextIndent2"/>
      </w:pPr>
      <w:r>
        <w:t>2.  For other funding sources, have you confirmed that the funding document (if any) grants you or your institution the necessary rights to provide a royalty-free unlimited license to your contributions to Lawrence Berkeley National Laboratory?  (Note:  for employees of academic or research institutions, you should confirm this with your contracts &amp; grants office or your technology transfer office).  If the answer is “No,” then you do not have the necessary rights to such code and we cannot accept such code for consideration of incorporation into EnergyPlus.</w:t>
      </w:r>
    </w:p>
    <w:p w:rsidR="002518EF" w:rsidRDefault="002518EF">
      <w:pPr>
        <w:pStyle w:val="BodyTextIndent2"/>
      </w:pPr>
      <w:r>
        <w:tab/>
      </w:r>
      <w:r>
        <w:fldChar w:fldCharType="begin">
          <w:ffData>
            <w:name w:val="Check1"/>
            <w:enabled/>
            <w:calcOnExit w:val="0"/>
            <w:checkBox>
              <w:sizeAuto/>
              <w:default w:val="0"/>
            </w:checkBox>
          </w:ffData>
        </w:fldChar>
      </w:r>
      <w:r>
        <w:instrText xml:space="preserve"> FORMCHECKBOX </w:instrText>
      </w:r>
      <w:r>
        <w:fldChar w:fldCharType="end"/>
      </w:r>
      <w:r>
        <w:t xml:space="preserve">  Yes   </w:t>
      </w:r>
      <w:r>
        <w:fldChar w:fldCharType="begin">
          <w:ffData>
            <w:name w:val="Check1"/>
            <w:enabled/>
            <w:calcOnExit w:val="0"/>
            <w:checkBox>
              <w:sizeAuto/>
              <w:default w:val="0"/>
            </w:checkBox>
          </w:ffData>
        </w:fldChar>
      </w:r>
      <w:r>
        <w:instrText xml:space="preserve"> FORMCHECKBOX </w:instrText>
      </w:r>
      <w:r>
        <w:fldChar w:fldCharType="end"/>
      </w:r>
      <w:r>
        <w:t xml:space="preserve">  No   </w:t>
      </w:r>
      <w:r>
        <w:fldChar w:fldCharType="begin">
          <w:ffData>
            <w:name w:val="Check1"/>
            <w:enabled/>
            <w:calcOnExit w:val="0"/>
            <w:checkBox>
              <w:sizeAuto/>
              <w:default w:val="0"/>
            </w:checkBox>
          </w:ffData>
        </w:fldChar>
      </w:r>
      <w:r>
        <w:instrText xml:space="preserve"> FORMCHECKBOX </w:instrText>
      </w:r>
      <w:r>
        <w:fldChar w:fldCharType="end"/>
      </w:r>
      <w:r>
        <w:t xml:space="preserve">  I funded this myself  </w:t>
      </w:r>
      <w:r>
        <w:fldChar w:fldCharType="begin">
          <w:ffData>
            <w:name w:val="Check1"/>
            <w:enabled/>
            <w:calcOnExit w:val="0"/>
            <w:checkBox>
              <w:sizeAuto/>
              <w:default w:val="0"/>
            </w:checkBox>
          </w:ffData>
        </w:fldChar>
      </w:r>
      <w:r>
        <w:instrText xml:space="preserve"> FORMCHECKBOX </w:instrText>
      </w:r>
      <w:r>
        <w:fldChar w:fldCharType="end"/>
      </w:r>
      <w:r>
        <w:t xml:space="preserve">  I don’t know the funding source</w:t>
      </w:r>
    </w:p>
    <w:p w:rsidR="002518EF" w:rsidRDefault="002518EF">
      <w:pPr>
        <w:pStyle w:val="BodyTextIndent2"/>
        <w:pBdr>
          <w:bottom w:val="single" w:sz="12" w:space="1" w:color="auto"/>
        </w:pBdr>
      </w:pPr>
    </w:p>
    <w:p w:rsidR="002518EF" w:rsidRDefault="002518EF">
      <w:pPr>
        <w:pStyle w:val="BodyTextIndent2"/>
        <w:tabs>
          <w:tab w:val="clear" w:pos="1440"/>
          <w:tab w:val="clear" w:pos="10440"/>
        </w:tabs>
      </w:pPr>
    </w:p>
    <w:p w:rsidR="002518EF" w:rsidRDefault="002518EF">
      <w:pPr>
        <w:pStyle w:val="BodyTextIndent2"/>
        <w:tabs>
          <w:tab w:val="clear" w:pos="1440"/>
          <w:tab w:val="clear" w:pos="10440"/>
        </w:tabs>
        <w:jc w:val="both"/>
        <w:rPr>
          <w:sz w:val="24"/>
        </w:rPr>
      </w:pPr>
      <w:r>
        <w:rPr>
          <w:sz w:val="24"/>
        </w:rPr>
        <w:t>To the best of my knowledge, all of the above is complete and correct.  If there are any extenuating or exceptional circumstances regarding any of the above, I have attached a sheet to this form explaining same.</w:t>
      </w:r>
    </w:p>
    <w:p w:rsidR="002518EF" w:rsidRDefault="002518EF">
      <w:pPr>
        <w:pStyle w:val="BodyTextIndent2"/>
        <w:tabs>
          <w:tab w:val="clear" w:pos="1440"/>
          <w:tab w:val="clear" w:pos="10440"/>
        </w:tabs>
        <w:jc w:val="both"/>
        <w:rPr>
          <w:sz w:val="24"/>
        </w:rPr>
      </w:pPr>
    </w:p>
    <w:p w:rsidR="002518EF" w:rsidRDefault="002518EF">
      <w:pPr>
        <w:keepNext/>
        <w:tabs>
          <w:tab w:val="left" w:pos="360"/>
          <w:tab w:val="left" w:pos="720"/>
        </w:tabs>
        <w:ind w:left="360"/>
        <w:jc w:val="both"/>
        <w:rPr>
          <w:rFonts w:ascii="Times" w:hAnsi="Times"/>
        </w:rPr>
      </w:pPr>
    </w:p>
    <w:p w:rsidR="002518EF" w:rsidRDefault="002518EF">
      <w:pPr>
        <w:keepNext/>
        <w:tabs>
          <w:tab w:val="left" w:pos="360"/>
          <w:tab w:val="left" w:pos="720"/>
        </w:tabs>
        <w:ind w:left="360"/>
        <w:jc w:val="both"/>
        <w:rPr>
          <w:rFonts w:ascii="Times" w:hAnsi="Times"/>
        </w:rPr>
      </w:pPr>
      <w:r>
        <w:rPr>
          <w:rFonts w:ascii="Times" w:hAnsi="Times"/>
        </w:rPr>
        <w:t xml:space="preserve">Signed: </w:t>
      </w:r>
      <w:r>
        <w:rPr>
          <w:rFonts w:ascii="Times" w:hAnsi="Times"/>
        </w:rPr>
        <w:tab/>
      </w:r>
      <w:r>
        <w:rPr>
          <w:rFonts w:ascii="Times" w:hAnsi="Times"/>
        </w:rPr>
        <w:tab/>
        <w:t>___________________________________</w:t>
      </w:r>
    </w:p>
    <w:p w:rsidR="002518EF" w:rsidRDefault="002518EF">
      <w:pPr>
        <w:keepNext/>
        <w:tabs>
          <w:tab w:val="left" w:pos="360"/>
          <w:tab w:val="left" w:pos="720"/>
        </w:tabs>
        <w:ind w:left="360"/>
        <w:jc w:val="both"/>
        <w:rPr>
          <w:rFonts w:ascii="Times" w:hAnsi="Times"/>
        </w:rPr>
      </w:pPr>
    </w:p>
    <w:p w:rsidR="002518EF" w:rsidRDefault="002518EF">
      <w:pPr>
        <w:keepNext/>
        <w:tabs>
          <w:tab w:val="left" w:pos="360"/>
          <w:tab w:val="left" w:pos="720"/>
        </w:tabs>
        <w:ind w:left="360"/>
        <w:jc w:val="both"/>
        <w:rPr>
          <w:rFonts w:ascii="Times" w:hAnsi="Times"/>
        </w:rPr>
      </w:pPr>
      <w:r>
        <w:rPr>
          <w:rFonts w:ascii="Times" w:hAnsi="Times"/>
        </w:rPr>
        <w:t>Printed Name:</w:t>
      </w:r>
      <w:r>
        <w:rPr>
          <w:rFonts w:ascii="Times" w:hAnsi="Times"/>
        </w:rPr>
        <w:tab/>
        <w:t>___________________________________</w:t>
      </w:r>
    </w:p>
    <w:p w:rsidR="002518EF" w:rsidRDefault="002518EF">
      <w:pPr>
        <w:keepNext/>
        <w:tabs>
          <w:tab w:val="left" w:pos="360"/>
          <w:tab w:val="left" w:pos="720"/>
        </w:tabs>
        <w:ind w:left="360"/>
        <w:jc w:val="both"/>
        <w:rPr>
          <w:rFonts w:ascii="Times" w:hAnsi="Times"/>
        </w:rPr>
      </w:pPr>
    </w:p>
    <w:p w:rsidR="002518EF" w:rsidRDefault="002518EF">
      <w:pPr>
        <w:keepNext/>
        <w:tabs>
          <w:tab w:val="left" w:pos="360"/>
          <w:tab w:val="left" w:pos="720"/>
        </w:tabs>
        <w:ind w:left="360"/>
        <w:jc w:val="both"/>
        <w:rPr>
          <w:rFonts w:ascii="Times" w:hAnsi="Times"/>
        </w:rPr>
      </w:pPr>
      <w:r>
        <w:rPr>
          <w:rFonts w:ascii="Times" w:hAnsi="Times"/>
        </w:rPr>
        <w:t>Date:</w:t>
      </w:r>
      <w:r>
        <w:rPr>
          <w:rFonts w:ascii="Times" w:hAnsi="Times"/>
        </w:rPr>
        <w:tab/>
      </w:r>
      <w:r>
        <w:rPr>
          <w:rFonts w:ascii="Times" w:hAnsi="Times"/>
        </w:rPr>
        <w:tab/>
        <w:t>___________________________________</w:t>
      </w:r>
    </w:p>
    <w:p w:rsidR="002518EF" w:rsidRDefault="002518EF">
      <w:pPr>
        <w:pStyle w:val="BodyTextIndent2"/>
        <w:tabs>
          <w:tab w:val="clear" w:pos="1440"/>
          <w:tab w:val="clear" w:pos="10440"/>
        </w:tabs>
      </w:pPr>
    </w:p>
    <w:p w:rsidR="002518EF" w:rsidRDefault="002518EF">
      <w:pPr>
        <w:pStyle w:val="BodyTextIndent2"/>
        <w:tabs>
          <w:tab w:val="clear" w:pos="1440"/>
          <w:tab w:val="clear" w:pos="10440"/>
        </w:tabs>
        <w:rPr>
          <w:sz w:val="24"/>
        </w:rPr>
      </w:pPr>
      <w:r>
        <w:rPr>
          <w:sz w:val="24"/>
        </w:rPr>
        <w:t xml:space="preserve">Please submit the completed </w:t>
      </w:r>
      <w:r>
        <w:rPr>
          <w:b/>
          <w:sz w:val="24"/>
        </w:rPr>
        <w:t>and signed</w:t>
      </w:r>
      <w:r>
        <w:rPr>
          <w:sz w:val="24"/>
        </w:rPr>
        <w:t xml:space="preserve"> form via </w:t>
      </w:r>
      <w:proofErr w:type="gramStart"/>
      <w:r>
        <w:rPr>
          <w:sz w:val="24"/>
        </w:rPr>
        <w:t>FAX  or</w:t>
      </w:r>
      <w:proofErr w:type="gramEnd"/>
      <w:r>
        <w:rPr>
          <w:sz w:val="24"/>
        </w:rPr>
        <w:t xml:space="preserve">, if scanned, via e-mail to </w:t>
      </w:r>
      <w:r>
        <w:rPr>
          <w:b/>
          <w:sz w:val="24"/>
        </w:rPr>
        <w:t>BOTH</w:t>
      </w:r>
      <w:r>
        <w:rPr>
          <w:sz w:val="24"/>
        </w:rPr>
        <w:t>:</w:t>
      </w:r>
    </w:p>
    <w:p w:rsidR="004F0829" w:rsidRDefault="004F0829">
      <w:pPr>
        <w:pStyle w:val="BodyTextIndent2"/>
        <w:tabs>
          <w:tab w:val="clear" w:pos="1440"/>
          <w:tab w:val="clear" w:pos="10440"/>
        </w:tabs>
        <w:rPr>
          <w:sz w:val="24"/>
        </w:rPr>
      </w:pPr>
    </w:p>
    <w:p w:rsidR="002518EF" w:rsidRDefault="002518EF">
      <w:pPr>
        <w:pStyle w:val="BodyTextIndent2"/>
        <w:tabs>
          <w:tab w:val="clear" w:pos="1440"/>
          <w:tab w:val="clear" w:pos="10440"/>
        </w:tabs>
        <w:rPr>
          <w:sz w:val="24"/>
        </w:rPr>
      </w:pPr>
      <w:r>
        <w:rPr>
          <w:sz w:val="24"/>
        </w:rPr>
        <w:t>Linda Lawrie</w:t>
      </w:r>
      <w:r>
        <w:rPr>
          <w:sz w:val="24"/>
        </w:rPr>
        <w:tab/>
      </w:r>
      <w:r>
        <w:rPr>
          <w:sz w:val="24"/>
        </w:rPr>
        <w:tab/>
      </w:r>
      <w:r>
        <w:rPr>
          <w:sz w:val="24"/>
        </w:rPr>
        <w:tab/>
      </w:r>
      <w:r>
        <w:rPr>
          <w:sz w:val="24"/>
        </w:rPr>
        <w:tab/>
      </w:r>
      <w:r w:rsidR="00BD2BF2">
        <w:rPr>
          <w:sz w:val="24"/>
        </w:rPr>
        <w:t>Juliet M. Hart</w:t>
      </w:r>
      <w:r>
        <w:rPr>
          <w:sz w:val="24"/>
        </w:rPr>
        <w:t xml:space="preserve">, Technology Transfer Dept., </w:t>
      </w:r>
      <w:smartTag w:uri="urn:schemas-microsoft-com:office:smarttags" w:element="place">
        <w:smartTag w:uri="urn:schemas-microsoft-com:office:smarttags" w:element="City">
          <w:r>
            <w:rPr>
              <w:sz w:val="24"/>
            </w:rPr>
            <w:t>Berkeley</w:t>
          </w:r>
        </w:smartTag>
      </w:smartTag>
      <w:r>
        <w:rPr>
          <w:sz w:val="24"/>
        </w:rPr>
        <w:t xml:space="preserve"> Lab</w:t>
      </w:r>
    </w:p>
    <w:p w:rsidR="002518EF" w:rsidRDefault="00961608">
      <w:pPr>
        <w:pStyle w:val="BodyTextIndent2"/>
        <w:tabs>
          <w:tab w:val="clear" w:pos="1440"/>
          <w:tab w:val="clear" w:pos="10440"/>
        </w:tabs>
        <w:rPr>
          <w:sz w:val="24"/>
        </w:rPr>
      </w:pPr>
      <w:r>
        <w:rPr>
          <w:sz w:val="24"/>
        </w:rPr>
        <w:t>FAX</w:t>
      </w:r>
      <w:r w:rsidR="002518EF">
        <w:rPr>
          <w:sz w:val="24"/>
        </w:rPr>
        <w:t xml:space="preserve">: </w:t>
      </w:r>
      <w:r w:rsidRPr="00961608">
        <w:rPr>
          <w:sz w:val="24"/>
        </w:rPr>
        <w:t>(866) 830-6235</w:t>
      </w:r>
      <w:r w:rsidR="002518EF">
        <w:rPr>
          <w:sz w:val="24"/>
        </w:rPr>
        <w:tab/>
      </w:r>
      <w:r w:rsidR="002518EF">
        <w:rPr>
          <w:sz w:val="24"/>
        </w:rPr>
        <w:tab/>
      </w:r>
      <w:r w:rsidR="002518EF">
        <w:rPr>
          <w:sz w:val="24"/>
        </w:rPr>
        <w:tab/>
      </w:r>
      <w:r>
        <w:rPr>
          <w:sz w:val="24"/>
        </w:rPr>
        <w:t>FAX</w:t>
      </w:r>
      <w:r w:rsidR="002518EF">
        <w:rPr>
          <w:sz w:val="24"/>
        </w:rPr>
        <w:t xml:space="preserve">: </w:t>
      </w:r>
      <w:r>
        <w:rPr>
          <w:sz w:val="24"/>
        </w:rPr>
        <w:t>(</w:t>
      </w:r>
      <w:r w:rsidR="002518EF">
        <w:rPr>
          <w:sz w:val="24"/>
        </w:rPr>
        <w:t>510</w:t>
      </w:r>
      <w:r>
        <w:rPr>
          <w:sz w:val="24"/>
        </w:rPr>
        <w:t xml:space="preserve">) </w:t>
      </w:r>
      <w:r w:rsidR="002518EF">
        <w:rPr>
          <w:sz w:val="24"/>
        </w:rPr>
        <w:t>486-6457</w:t>
      </w:r>
    </w:p>
    <w:p w:rsidR="002518EF" w:rsidRDefault="002518EF" w:rsidP="00BD2BF2">
      <w:pPr>
        <w:pStyle w:val="BodyTextIndent2"/>
        <w:tabs>
          <w:tab w:val="clear" w:pos="1440"/>
          <w:tab w:val="clear" w:pos="10440"/>
        </w:tabs>
        <w:rPr>
          <w:sz w:val="24"/>
        </w:rPr>
      </w:pPr>
      <w:r>
        <w:rPr>
          <w:sz w:val="24"/>
        </w:rPr>
        <w:t xml:space="preserve">E-Mail: </w:t>
      </w:r>
      <w:hyperlink r:id="rId9" w:history="1">
        <w:r w:rsidR="00D73B0C" w:rsidRPr="00B51129">
          <w:rPr>
            <w:rStyle w:val="Hyperlink"/>
            <w:sz w:val="24"/>
            <w:szCs w:val="24"/>
          </w:rPr>
          <w:t>Linda@FortLawrie.com</w:t>
        </w:r>
      </w:hyperlink>
      <w:r>
        <w:rPr>
          <w:sz w:val="24"/>
        </w:rPr>
        <w:tab/>
      </w:r>
      <w:r>
        <w:rPr>
          <w:sz w:val="24"/>
        </w:rPr>
        <w:tab/>
        <w:t xml:space="preserve">E-Mail:  </w:t>
      </w:r>
      <w:hyperlink r:id="rId10" w:history="1">
        <w:r w:rsidR="00BD2BF2">
          <w:rPr>
            <w:rStyle w:val="Hyperlink"/>
            <w:sz w:val="24"/>
          </w:rPr>
          <w:t>JMHart@lbl.gov</w:t>
        </w:r>
      </w:hyperlink>
    </w:p>
    <w:p w:rsidR="002518EF" w:rsidRDefault="002518EF">
      <w:pPr>
        <w:pStyle w:val="BodyTextIndent2"/>
        <w:jc w:val="center"/>
        <w:rPr>
          <w:i/>
          <w:sz w:val="24"/>
        </w:rPr>
      </w:pPr>
      <w:r>
        <w:rPr>
          <w:i/>
          <w:sz w:val="24"/>
        </w:rPr>
        <w:t>Thank you very much for your cooperation from the EnergyPlus Team!</w:t>
      </w:r>
    </w:p>
    <w:sectPr w:rsidR="002518EF" w:rsidSect="00E346A5">
      <w:footerReference w:type="default" r:id="rId11"/>
      <w:headerReference w:type="first" r:id="rId12"/>
      <w:footerReference w:type="first" r:id="rId13"/>
      <w:type w:val="continuous"/>
      <w:pgSz w:w="12240" w:h="15840" w:code="1"/>
      <w:pgMar w:top="576" w:right="720" w:bottom="576"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F57" w:rsidRDefault="00143F57">
      <w:r>
        <w:separator/>
      </w:r>
    </w:p>
  </w:endnote>
  <w:endnote w:type="continuationSeparator" w:id="0">
    <w:p w:rsidR="00143F57" w:rsidRDefault="0014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8EF" w:rsidRDefault="002518EF">
    <w:pPr>
      <w:pStyle w:val="Footer"/>
      <w:tabs>
        <w:tab w:val="clear" w:pos="4320"/>
        <w:tab w:val="center" w:pos="5400"/>
      </w:tabs>
      <w:rPr>
        <w:rFonts w:ascii="Times" w:hAnsi="Times"/>
      </w:rPr>
    </w:pPr>
    <w:r>
      <w:rPr>
        <w:rFonts w:ascii="Times" w:hAnsi="Times"/>
        <w:sz w:val="16"/>
      </w:rPr>
      <w:t>Rev</w:t>
    </w:r>
    <w:r w:rsidR="00961608">
      <w:rPr>
        <w:rFonts w:ascii="Times" w:hAnsi="Times"/>
        <w:sz w:val="16"/>
      </w:rPr>
      <w:t>1</w:t>
    </w:r>
    <w:r w:rsidR="00FD786C">
      <w:rPr>
        <w:rFonts w:ascii="Times" w:hAnsi="Times"/>
        <w:sz w:val="16"/>
      </w:rPr>
      <w:t>11012</w:t>
    </w:r>
    <w:r>
      <w:rPr>
        <w:rFonts w:ascii="Times" w:hAnsi="Time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A5" w:rsidRDefault="00E346A5">
    <w:pPr>
      <w:pStyle w:val="Footer"/>
    </w:pPr>
    <w:r>
      <w:rPr>
        <w:rFonts w:ascii="Times" w:hAnsi="Times"/>
        <w:sz w:val="16"/>
      </w:rPr>
      <w:t>Rev</w:t>
    </w:r>
    <w:r w:rsidR="003B5913">
      <w:rPr>
        <w:rFonts w:ascii="Times" w:hAnsi="Times"/>
        <w:sz w:val="16"/>
      </w:rPr>
      <w:t>1</w:t>
    </w:r>
    <w:r w:rsidR="00FD786C">
      <w:rPr>
        <w:rFonts w:ascii="Times" w:hAnsi="Times"/>
        <w:sz w:val="16"/>
      </w:rPr>
      <w:t>11012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F57" w:rsidRDefault="00143F57">
      <w:r>
        <w:separator/>
      </w:r>
    </w:p>
  </w:footnote>
  <w:footnote w:type="continuationSeparator" w:id="0">
    <w:p w:rsidR="00143F57" w:rsidRDefault="00143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A5" w:rsidRDefault="00E346A5" w:rsidP="00E346A5">
    <w:pPr>
      <w:pStyle w:val="Heading1"/>
      <w:spacing w:after="0" w:line="240" w:lineRule="auto"/>
    </w:pPr>
    <w:r>
      <w:t xml:space="preserve">Appendix </w:t>
    </w:r>
    <w:r w:rsidR="00ED38F1">
      <w:t>G</w:t>
    </w:r>
    <w:r>
      <w:t>. Questionnaire for Code Contributions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0000000"/>
    <w:lvl w:ilvl="0">
      <w:start w:val="1"/>
      <w:numFmt w:val="decimal"/>
      <w:pStyle w:val="Heading1"/>
      <w:lvlText w:val="%1."/>
      <w:lvlJc w:val="left"/>
      <w:pPr>
        <w:tabs>
          <w:tab w:val="num" w:pos="360"/>
        </w:tabs>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nsid w:val="00000001"/>
    <w:multiLevelType w:val="singleLevel"/>
    <w:tmpl w:val="000F0409"/>
    <w:lvl w:ilvl="0">
      <w:start w:val="1"/>
      <w:numFmt w:val="decimal"/>
      <w:lvlText w:val="%1."/>
      <w:lvlJc w:val="left"/>
      <w:pPr>
        <w:tabs>
          <w:tab w:val="num" w:pos="360"/>
        </w:tabs>
        <w:ind w:left="360" w:hanging="360"/>
      </w:pPr>
    </w:lvl>
  </w:abstractNum>
  <w:abstractNum w:abstractNumId="2">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3">
    <w:nsid w:val="00000003"/>
    <w:multiLevelType w:val="singleLevel"/>
    <w:tmpl w:val="00000000"/>
    <w:lvl w:ilvl="0">
      <w:start w:val="1"/>
      <w:numFmt w:val="lowerLetter"/>
      <w:lvlText w:val="(%1)"/>
      <w:lvlJc w:val="left"/>
      <w:pPr>
        <w:tabs>
          <w:tab w:val="num" w:pos="360"/>
        </w:tabs>
        <w:ind w:left="360" w:hanging="360"/>
      </w:pPr>
      <w:rPr>
        <w:rFonts w:hint="default"/>
      </w:rPr>
    </w:lvl>
  </w:abstractNum>
  <w:abstractNum w:abstractNumId="4">
    <w:nsid w:val="00000004"/>
    <w:multiLevelType w:val="singleLevel"/>
    <w:tmpl w:val="00000000"/>
    <w:lvl w:ilvl="0">
      <w:start w:val="1"/>
      <w:numFmt w:val="lowerRoman"/>
      <w:lvlText w:val="(%1)"/>
      <w:lvlJc w:val="left"/>
      <w:pPr>
        <w:tabs>
          <w:tab w:val="num" w:pos="720"/>
        </w:tabs>
        <w:ind w:left="360" w:hanging="360"/>
      </w:pPr>
    </w:lvl>
  </w:abstractNum>
  <w:abstractNum w:abstractNumId="5">
    <w:nsid w:val="00000005"/>
    <w:multiLevelType w:val="singleLevel"/>
    <w:tmpl w:val="00000000"/>
    <w:lvl w:ilvl="0">
      <w:start w:val="1"/>
      <w:numFmt w:val="lowerRoman"/>
      <w:lvlText w:val="(%1)"/>
      <w:lvlJc w:val="left"/>
      <w:pPr>
        <w:tabs>
          <w:tab w:val="num" w:pos="720"/>
        </w:tabs>
        <w:ind w:left="360" w:hanging="360"/>
      </w:pPr>
    </w:lvl>
  </w:abstractNum>
  <w:abstractNum w:abstractNumId="6">
    <w:nsid w:val="00000006"/>
    <w:multiLevelType w:val="singleLevel"/>
    <w:tmpl w:val="00000000"/>
    <w:lvl w:ilvl="0">
      <w:start w:val="1"/>
      <w:numFmt w:val="lowerLetter"/>
      <w:lvlText w:val="(%1)"/>
      <w:lvlJc w:val="left"/>
      <w:pPr>
        <w:tabs>
          <w:tab w:val="num" w:pos="360"/>
        </w:tabs>
        <w:ind w:left="360" w:hanging="360"/>
      </w:pPr>
    </w:lvl>
  </w:abstractNum>
  <w:abstractNum w:abstractNumId="7">
    <w:nsid w:val="0000000A"/>
    <w:multiLevelType w:val="singleLevel"/>
    <w:tmpl w:val="00000000"/>
    <w:lvl w:ilvl="0">
      <w:start w:val="1"/>
      <w:numFmt w:val="decimal"/>
      <w:lvlText w:val="(%1)"/>
      <w:lvlJc w:val="left"/>
      <w:pPr>
        <w:tabs>
          <w:tab w:val="num" w:pos="360"/>
        </w:tabs>
        <w:ind w:left="360" w:hanging="360"/>
      </w:pPr>
    </w:lvl>
  </w:abstractNum>
  <w:abstractNum w:abstractNumId="8">
    <w:nsid w:val="0000000B"/>
    <w:multiLevelType w:val="singleLevel"/>
    <w:tmpl w:val="00000000"/>
    <w:lvl w:ilvl="0">
      <w:start w:val="1"/>
      <w:numFmt w:val="lowerLetter"/>
      <w:lvlText w:val="(%1)"/>
      <w:lvlJc w:val="left"/>
      <w:pPr>
        <w:tabs>
          <w:tab w:val="num" w:pos="360"/>
        </w:tabs>
        <w:ind w:left="360" w:hanging="360"/>
      </w:pPr>
    </w:lvl>
  </w:abstractNum>
  <w:abstractNum w:abstractNumId="9">
    <w:nsid w:val="0000001B"/>
    <w:multiLevelType w:val="singleLevel"/>
    <w:tmpl w:val="00000000"/>
    <w:lvl w:ilvl="0">
      <w:start w:val="1"/>
      <w:numFmt w:val="lowerLetter"/>
      <w:lvlText w:val="(%1)"/>
      <w:lvlJc w:val="left"/>
      <w:pPr>
        <w:tabs>
          <w:tab w:val="num" w:pos="360"/>
        </w:tabs>
        <w:ind w:left="360" w:hanging="360"/>
      </w:pPr>
    </w:lvl>
  </w:abstractNum>
  <w:abstractNum w:abstractNumId="10">
    <w:nsid w:val="6FF67F07"/>
    <w:multiLevelType w:val="singleLevel"/>
    <w:tmpl w:val="FB76AA80"/>
    <w:lvl w:ilvl="0">
      <w:start w:val="1"/>
      <w:numFmt w:val="decimal"/>
      <w:lvlText w:val="%1."/>
      <w:lvlJc w:val="left"/>
      <w:pPr>
        <w:tabs>
          <w:tab w:val="num" w:pos="720"/>
        </w:tabs>
        <w:ind w:left="720" w:hanging="360"/>
      </w:pPr>
      <w:rPr>
        <w:rFonts w:hint="default"/>
        <w:u w:val="none"/>
      </w:rPr>
    </w:lvl>
  </w:abstractNum>
  <w:num w:numId="1">
    <w:abstractNumId w:val="4"/>
  </w:num>
  <w:num w:numId="2">
    <w:abstractNumId w:val="4"/>
    <w:lvlOverride w:ilvl="0">
      <w:lvl w:ilvl="0">
        <w:start w:val="1"/>
        <w:numFmt w:val="lowerLetter"/>
        <w:lvlText w:val="(%1)"/>
        <w:legacy w:legacy="1" w:legacySpace="0" w:legacyIndent="288"/>
        <w:lvlJc w:val="left"/>
        <w:pPr>
          <w:ind w:left="288" w:hanging="288"/>
        </w:pPr>
      </w:lvl>
    </w:lvlOverride>
  </w:num>
  <w:num w:numId="3">
    <w:abstractNumId w:val="4"/>
    <w:lvlOverride w:ilvl="0">
      <w:lvl w:ilvl="0">
        <w:start w:val="1"/>
        <w:numFmt w:val="lowerLetter"/>
        <w:lvlText w:val="(%1)"/>
        <w:legacy w:legacy="1" w:legacySpace="0" w:legacyIndent="288"/>
        <w:lvlJc w:val="left"/>
        <w:pPr>
          <w:ind w:left="288" w:hanging="288"/>
        </w:pPr>
      </w:lvl>
    </w:lvlOverride>
  </w:num>
  <w:num w:numId="4">
    <w:abstractNumId w:val="4"/>
    <w:lvlOverride w:ilvl="0">
      <w:lvl w:ilvl="0">
        <w:start w:val="1"/>
        <w:numFmt w:val="lowerRoman"/>
        <w:lvlText w:val="(%1)"/>
        <w:lvlJc w:val="left"/>
        <w:pPr>
          <w:tabs>
            <w:tab w:val="num" w:pos="720"/>
          </w:tabs>
          <w:ind w:left="360" w:hanging="360"/>
        </w:pPr>
      </w:lvl>
    </w:lvlOverride>
  </w:num>
  <w:num w:numId="5">
    <w:abstractNumId w:val="4"/>
    <w:lvlOverride w:ilvl="0">
      <w:lvl w:ilvl="0">
        <w:start w:val="1"/>
        <w:numFmt w:val="lowerLetter"/>
        <w:lvlText w:val="(%1)"/>
        <w:legacy w:legacy="1" w:legacySpace="0" w:legacyIndent="288"/>
        <w:lvlJc w:val="left"/>
        <w:pPr>
          <w:ind w:left="288" w:hanging="288"/>
        </w:pPr>
      </w:lvl>
    </w:lvlOverride>
  </w:num>
  <w:num w:numId="6">
    <w:abstractNumId w:val="5"/>
  </w:num>
  <w:num w:numId="7">
    <w:abstractNumId w:val="0"/>
  </w:num>
  <w:num w:numId="8">
    <w:abstractNumId w:val="7"/>
  </w:num>
  <w:num w:numId="9">
    <w:abstractNumId w:val="8"/>
  </w:num>
  <w:num w:numId="10">
    <w:abstractNumId w:val="10"/>
  </w:num>
  <w:num w:numId="11">
    <w:abstractNumId w:val="9"/>
  </w:num>
  <w:num w:numId="12">
    <w:abstractNumId w:val="1"/>
  </w:num>
  <w:num w:numId="13">
    <w:abstractNumId w:val="2"/>
  </w:num>
  <w:num w:numId="14">
    <w:abstractNumId w:val="3"/>
  </w:num>
  <w:num w:numId="15">
    <w:abstractNumId w:val="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29"/>
    <w:rsid w:val="000718EC"/>
    <w:rsid w:val="00143F57"/>
    <w:rsid w:val="0019157F"/>
    <w:rsid w:val="001F4FAE"/>
    <w:rsid w:val="002518EF"/>
    <w:rsid w:val="003B37AB"/>
    <w:rsid w:val="003B5913"/>
    <w:rsid w:val="004F0829"/>
    <w:rsid w:val="005217AF"/>
    <w:rsid w:val="007717C6"/>
    <w:rsid w:val="007E6EF6"/>
    <w:rsid w:val="008E3DDF"/>
    <w:rsid w:val="00961608"/>
    <w:rsid w:val="009E7171"/>
    <w:rsid w:val="00B51129"/>
    <w:rsid w:val="00BD2BF2"/>
    <w:rsid w:val="00D73B0C"/>
    <w:rsid w:val="00DF0922"/>
    <w:rsid w:val="00E0381A"/>
    <w:rsid w:val="00E346A5"/>
    <w:rsid w:val="00E43975"/>
    <w:rsid w:val="00ED38F1"/>
    <w:rsid w:val="00FD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sz w:val="24"/>
    </w:rPr>
  </w:style>
  <w:style w:type="paragraph" w:styleId="Heading1">
    <w:name w:val="heading 1"/>
    <w:basedOn w:val="Normal"/>
    <w:next w:val="BodyText"/>
    <w:qFormat/>
    <w:rsid w:val="00E346A5"/>
    <w:pPr>
      <w:keepNext/>
      <w:keepLines/>
      <w:pageBreakBefore/>
      <w:pBdr>
        <w:top w:val="single" w:sz="48" w:space="3" w:color="FFFFFF"/>
        <w:left w:val="single" w:sz="6" w:space="3" w:color="FFFFFF"/>
        <w:bottom w:val="single" w:sz="6" w:space="3" w:color="FFFFFF"/>
      </w:pBdr>
      <w:shd w:val="solid" w:color="auto" w:fill="auto"/>
      <w:spacing w:after="240" w:line="240" w:lineRule="atLeast"/>
      <w:ind w:left="115"/>
      <w:outlineLvl w:val="0"/>
    </w:pPr>
    <w:rPr>
      <w:rFonts w:ascii="Arial Black" w:hAnsi="Arial Black"/>
      <w:color w:val="FFFFFF"/>
      <w:spacing w:val="-10"/>
      <w:kern w:val="20"/>
      <w:position w:val="8"/>
    </w:rPr>
  </w:style>
  <w:style w:type="paragraph" w:styleId="Heading2">
    <w:name w:val="heading 2"/>
    <w:basedOn w:val="Normal"/>
    <w:next w:val="Normal"/>
    <w:qFormat/>
    <w:pPr>
      <w:numPr>
        <w:ilvl w:val="1"/>
        <w:numId w:val="7"/>
      </w:numPr>
      <w:spacing w:before="240"/>
      <w:outlineLvl w:val="1"/>
    </w:pPr>
    <w:rPr>
      <w:rFonts w:ascii="Palatino" w:hAnsi="Palatino"/>
    </w:rPr>
  </w:style>
  <w:style w:type="paragraph" w:styleId="Heading3">
    <w:name w:val="heading 3"/>
    <w:basedOn w:val="Heading2"/>
    <w:next w:val="Normal"/>
    <w:qFormat/>
    <w:pPr>
      <w:numPr>
        <w:ilvl w:val="2"/>
      </w:numPr>
      <w:spacing w:before="120"/>
      <w:ind w:left="288" w:hanging="288"/>
      <w:outlineLvl w:val="2"/>
    </w:pPr>
  </w:style>
  <w:style w:type="paragraph" w:styleId="Heading4">
    <w:name w:val="heading 4"/>
    <w:basedOn w:val="Normal"/>
    <w:next w:val="Normal"/>
    <w:qFormat/>
    <w:pPr>
      <w:keepNext/>
      <w:numPr>
        <w:ilvl w:val="3"/>
        <w:numId w:val="7"/>
      </w:numPr>
      <w:spacing w:before="240" w:after="60"/>
      <w:outlineLvl w:val="3"/>
    </w:pPr>
    <w:rPr>
      <w:rFonts w:ascii="Times" w:hAnsi="Times"/>
      <w:b/>
      <w:i/>
    </w:rPr>
  </w:style>
  <w:style w:type="paragraph" w:styleId="Heading5">
    <w:name w:val="heading 5"/>
    <w:basedOn w:val="Normal"/>
    <w:next w:val="Normal"/>
    <w:qFormat/>
    <w:pPr>
      <w:numPr>
        <w:ilvl w:val="4"/>
        <w:numId w:val="7"/>
      </w:numPr>
      <w:spacing w:before="240" w:after="60"/>
      <w:outlineLvl w:val="4"/>
    </w:pPr>
    <w:rPr>
      <w:rFonts w:ascii="Helvetica" w:hAnsi="Helvetica"/>
      <w:sz w:val="22"/>
    </w:rPr>
  </w:style>
  <w:style w:type="paragraph" w:styleId="Heading6">
    <w:name w:val="heading 6"/>
    <w:basedOn w:val="Normal"/>
    <w:next w:val="Normal"/>
    <w:qFormat/>
    <w:pPr>
      <w:numPr>
        <w:ilvl w:val="5"/>
        <w:numId w:val="7"/>
      </w:numPr>
      <w:spacing w:before="240" w:after="60"/>
      <w:outlineLvl w:val="5"/>
    </w:pPr>
    <w:rPr>
      <w:rFonts w:ascii="Helvetica" w:hAnsi="Helvetica"/>
      <w:i/>
      <w:sz w:val="22"/>
    </w:rPr>
  </w:style>
  <w:style w:type="paragraph" w:styleId="Heading7">
    <w:name w:val="heading 7"/>
    <w:basedOn w:val="Normal"/>
    <w:next w:val="Normal"/>
    <w:qFormat/>
    <w:pPr>
      <w:numPr>
        <w:ilvl w:val="6"/>
        <w:numId w:val="7"/>
      </w:numPr>
      <w:spacing w:before="240" w:after="60"/>
      <w:outlineLvl w:val="6"/>
    </w:pPr>
    <w:rPr>
      <w:rFonts w:ascii="Helvetica" w:hAnsi="Helvetica"/>
      <w:sz w:val="20"/>
    </w:rPr>
  </w:style>
  <w:style w:type="paragraph" w:styleId="Heading8">
    <w:name w:val="heading 8"/>
    <w:basedOn w:val="Normal"/>
    <w:next w:val="Normal"/>
    <w:qFormat/>
    <w:pPr>
      <w:numPr>
        <w:ilvl w:val="7"/>
        <w:numId w:val="7"/>
      </w:numPr>
      <w:spacing w:before="240" w:after="60"/>
      <w:outlineLvl w:val="7"/>
    </w:pPr>
    <w:rPr>
      <w:rFonts w:ascii="Helvetica" w:hAnsi="Helvetica"/>
      <w:i/>
      <w:sz w:val="20"/>
    </w:rPr>
  </w:style>
  <w:style w:type="paragraph" w:styleId="Heading9">
    <w:name w:val="heading 9"/>
    <w:basedOn w:val="Normal"/>
    <w:next w:val="Normal"/>
    <w:qFormat/>
    <w:pPr>
      <w:numPr>
        <w:ilvl w:val="8"/>
        <w:numId w:val="7"/>
      </w:numPr>
      <w:spacing w:before="240" w:after="60"/>
      <w:outlineLvl w:val="8"/>
    </w:pPr>
    <w:rPr>
      <w:rFonts w:ascii="Helvetica" w:hAnsi="Helvetica"/>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40"/>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ind w:right="-810"/>
      <w:jc w:val="center"/>
    </w:pPr>
    <w:rPr>
      <w:b/>
    </w:rPr>
  </w:style>
  <w:style w:type="paragraph" w:styleId="BodyTextIndent">
    <w:name w:val="Body Text Indent"/>
    <w:basedOn w:val="Normal"/>
    <w:pPr>
      <w:tabs>
        <w:tab w:val="left" w:pos="360"/>
      </w:tabs>
      <w:spacing w:after="120"/>
      <w:jc w:val="both"/>
    </w:pPr>
    <w:rPr>
      <w:sz w:val="20"/>
    </w:rPr>
  </w:style>
  <w:style w:type="paragraph" w:styleId="BodyText3">
    <w:name w:val="Body Text 3"/>
    <w:basedOn w:val="Normal"/>
    <w:pPr>
      <w:tabs>
        <w:tab w:val="left" w:pos="360"/>
      </w:tabs>
      <w:spacing w:after="120"/>
      <w:jc w:val="both"/>
    </w:pPr>
    <w:rPr>
      <w:sz w:val="16"/>
    </w:rPr>
  </w:style>
  <w:style w:type="paragraph" w:customStyle="1" w:styleId="address">
    <w:name w:val="address"/>
    <w:basedOn w:val="Normal"/>
    <w:pPr>
      <w:keepNext/>
      <w:tabs>
        <w:tab w:val="left" w:pos="1440"/>
      </w:tabs>
      <w:spacing w:before="140" w:line="240" w:lineRule="atLeast"/>
      <w:jc w:val="both"/>
    </w:pPr>
    <w:rPr>
      <w:rFonts w:ascii="Palatino" w:hAnsi="Palatino"/>
    </w:rPr>
  </w:style>
  <w:style w:type="paragraph" w:customStyle="1" w:styleId="address0">
    <w:name w:val="+address"/>
    <w:basedOn w:val="address"/>
    <w:pPr>
      <w:keepNext w:val="0"/>
      <w:spacing w:before="240"/>
    </w:pPr>
  </w:style>
  <w:style w:type="paragraph" w:customStyle="1" w:styleId="noaddress">
    <w:name w:val="noaddress"/>
    <w:basedOn w:val="address"/>
    <w:pPr>
      <w:keepNext w:val="0"/>
    </w:pPr>
  </w:style>
  <w:style w:type="character" w:styleId="PageNumber">
    <w:name w:val="page number"/>
    <w:basedOn w:val="DefaultParagraphFont"/>
  </w:style>
  <w:style w:type="paragraph" w:styleId="BodyTextIndent2">
    <w:name w:val="Body Text Indent 2"/>
    <w:basedOn w:val="Normal"/>
    <w:pPr>
      <w:tabs>
        <w:tab w:val="left" w:pos="1440"/>
        <w:tab w:val="right" w:pos="10440"/>
      </w:tabs>
      <w:ind w:left="360"/>
    </w:pPr>
    <w:rPr>
      <w:rFonts w:ascii="Times" w:hAnsi="Times"/>
      <w:sz w:val="19"/>
    </w:rPr>
  </w:style>
  <w:style w:type="paragraph" w:styleId="BodyTextIndent3">
    <w:name w:val="Body Text Indent 3"/>
    <w:basedOn w:val="Normal"/>
    <w:pPr>
      <w:tabs>
        <w:tab w:val="left" w:pos="1440"/>
        <w:tab w:val="right" w:pos="10440"/>
      </w:tabs>
      <w:ind w:left="1440" w:hanging="1080"/>
    </w:pPr>
    <w:rPr>
      <w:rFonts w:ascii="Times" w:hAnsi="Times"/>
      <w:sz w:val="19"/>
    </w:rPr>
  </w:style>
  <w:style w:type="character" w:styleId="Hyperlink">
    <w:name w:val="Hyperlink"/>
    <w:basedOn w:val="DefaultParagraphFont"/>
    <w:rPr>
      <w:color w:val="0000FF"/>
      <w:u w:val="single"/>
    </w:rPr>
  </w:style>
  <w:style w:type="character" w:customStyle="1" w:styleId="eudoraheader">
    <w:name w:val="eudoraheader"/>
    <w:basedOn w:val="DefaultParagraphFont"/>
    <w:rsid w:val="004F0829"/>
  </w:style>
  <w:style w:type="character" w:styleId="FollowedHyperlink">
    <w:name w:val="FollowedHyperlink"/>
    <w:basedOn w:val="DefaultParagraphFont"/>
    <w:rsid w:val="00B51129"/>
    <w:rPr>
      <w:color w:val="800080"/>
      <w:u w:val="single"/>
    </w:rPr>
  </w:style>
  <w:style w:type="paragraph" w:styleId="BalloonText">
    <w:name w:val="Balloon Text"/>
    <w:basedOn w:val="Normal"/>
    <w:link w:val="BalloonTextChar"/>
    <w:rsid w:val="00FD786C"/>
    <w:rPr>
      <w:rFonts w:ascii="Tahoma" w:hAnsi="Tahoma" w:cs="Tahoma"/>
      <w:sz w:val="16"/>
      <w:szCs w:val="16"/>
    </w:rPr>
  </w:style>
  <w:style w:type="character" w:customStyle="1" w:styleId="BalloonTextChar">
    <w:name w:val="Balloon Text Char"/>
    <w:basedOn w:val="DefaultParagraphFont"/>
    <w:link w:val="BalloonText"/>
    <w:rsid w:val="00FD78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sz w:val="24"/>
    </w:rPr>
  </w:style>
  <w:style w:type="paragraph" w:styleId="Heading1">
    <w:name w:val="heading 1"/>
    <w:basedOn w:val="Normal"/>
    <w:next w:val="BodyText"/>
    <w:qFormat/>
    <w:rsid w:val="00E346A5"/>
    <w:pPr>
      <w:keepNext/>
      <w:keepLines/>
      <w:pageBreakBefore/>
      <w:pBdr>
        <w:top w:val="single" w:sz="48" w:space="3" w:color="FFFFFF"/>
        <w:left w:val="single" w:sz="6" w:space="3" w:color="FFFFFF"/>
        <w:bottom w:val="single" w:sz="6" w:space="3" w:color="FFFFFF"/>
      </w:pBdr>
      <w:shd w:val="solid" w:color="auto" w:fill="auto"/>
      <w:spacing w:after="240" w:line="240" w:lineRule="atLeast"/>
      <w:ind w:left="115"/>
      <w:outlineLvl w:val="0"/>
    </w:pPr>
    <w:rPr>
      <w:rFonts w:ascii="Arial Black" w:hAnsi="Arial Black"/>
      <w:color w:val="FFFFFF"/>
      <w:spacing w:val="-10"/>
      <w:kern w:val="20"/>
      <w:position w:val="8"/>
    </w:rPr>
  </w:style>
  <w:style w:type="paragraph" w:styleId="Heading2">
    <w:name w:val="heading 2"/>
    <w:basedOn w:val="Normal"/>
    <w:next w:val="Normal"/>
    <w:qFormat/>
    <w:pPr>
      <w:numPr>
        <w:ilvl w:val="1"/>
        <w:numId w:val="7"/>
      </w:numPr>
      <w:spacing w:before="240"/>
      <w:outlineLvl w:val="1"/>
    </w:pPr>
    <w:rPr>
      <w:rFonts w:ascii="Palatino" w:hAnsi="Palatino"/>
    </w:rPr>
  </w:style>
  <w:style w:type="paragraph" w:styleId="Heading3">
    <w:name w:val="heading 3"/>
    <w:basedOn w:val="Heading2"/>
    <w:next w:val="Normal"/>
    <w:qFormat/>
    <w:pPr>
      <w:numPr>
        <w:ilvl w:val="2"/>
      </w:numPr>
      <w:spacing w:before="120"/>
      <w:ind w:left="288" w:hanging="288"/>
      <w:outlineLvl w:val="2"/>
    </w:pPr>
  </w:style>
  <w:style w:type="paragraph" w:styleId="Heading4">
    <w:name w:val="heading 4"/>
    <w:basedOn w:val="Normal"/>
    <w:next w:val="Normal"/>
    <w:qFormat/>
    <w:pPr>
      <w:keepNext/>
      <w:numPr>
        <w:ilvl w:val="3"/>
        <w:numId w:val="7"/>
      </w:numPr>
      <w:spacing w:before="240" w:after="60"/>
      <w:outlineLvl w:val="3"/>
    </w:pPr>
    <w:rPr>
      <w:rFonts w:ascii="Times" w:hAnsi="Times"/>
      <w:b/>
      <w:i/>
    </w:rPr>
  </w:style>
  <w:style w:type="paragraph" w:styleId="Heading5">
    <w:name w:val="heading 5"/>
    <w:basedOn w:val="Normal"/>
    <w:next w:val="Normal"/>
    <w:qFormat/>
    <w:pPr>
      <w:numPr>
        <w:ilvl w:val="4"/>
        <w:numId w:val="7"/>
      </w:numPr>
      <w:spacing w:before="240" w:after="60"/>
      <w:outlineLvl w:val="4"/>
    </w:pPr>
    <w:rPr>
      <w:rFonts w:ascii="Helvetica" w:hAnsi="Helvetica"/>
      <w:sz w:val="22"/>
    </w:rPr>
  </w:style>
  <w:style w:type="paragraph" w:styleId="Heading6">
    <w:name w:val="heading 6"/>
    <w:basedOn w:val="Normal"/>
    <w:next w:val="Normal"/>
    <w:qFormat/>
    <w:pPr>
      <w:numPr>
        <w:ilvl w:val="5"/>
        <w:numId w:val="7"/>
      </w:numPr>
      <w:spacing w:before="240" w:after="60"/>
      <w:outlineLvl w:val="5"/>
    </w:pPr>
    <w:rPr>
      <w:rFonts w:ascii="Helvetica" w:hAnsi="Helvetica"/>
      <w:i/>
      <w:sz w:val="22"/>
    </w:rPr>
  </w:style>
  <w:style w:type="paragraph" w:styleId="Heading7">
    <w:name w:val="heading 7"/>
    <w:basedOn w:val="Normal"/>
    <w:next w:val="Normal"/>
    <w:qFormat/>
    <w:pPr>
      <w:numPr>
        <w:ilvl w:val="6"/>
        <w:numId w:val="7"/>
      </w:numPr>
      <w:spacing w:before="240" w:after="60"/>
      <w:outlineLvl w:val="6"/>
    </w:pPr>
    <w:rPr>
      <w:rFonts w:ascii="Helvetica" w:hAnsi="Helvetica"/>
      <w:sz w:val="20"/>
    </w:rPr>
  </w:style>
  <w:style w:type="paragraph" w:styleId="Heading8">
    <w:name w:val="heading 8"/>
    <w:basedOn w:val="Normal"/>
    <w:next w:val="Normal"/>
    <w:qFormat/>
    <w:pPr>
      <w:numPr>
        <w:ilvl w:val="7"/>
        <w:numId w:val="7"/>
      </w:numPr>
      <w:spacing w:before="240" w:after="60"/>
      <w:outlineLvl w:val="7"/>
    </w:pPr>
    <w:rPr>
      <w:rFonts w:ascii="Helvetica" w:hAnsi="Helvetica"/>
      <w:i/>
      <w:sz w:val="20"/>
    </w:rPr>
  </w:style>
  <w:style w:type="paragraph" w:styleId="Heading9">
    <w:name w:val="heading 9"/>
    <w:basedOn w:val="Normal"/>
    <w:next w:val="Normal"/>
    <w:qFormat/>
    <w:pPr>
      <w:numPr>
        <w:ilvl w:val="8"/>
        <w:numId w:val="7"/>
      </w:numPr>
      <w:spacing w:before="240" w:after="60"/>
      <w:outlineLvl w:val="8"/>
    </w:pPr>
    <w:rPr>
      <w:rFonts w:ascii="Helvetica" w:hAnsi="Helvetica"/>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40"/>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ind w:right="-810"/>
      <w:jc w:val="center"/>
    </w:pPr>
    <w:rPr>
      <w:b/>
    </w:rPr>
  </w:style>
  <w:style w:type="paragraph" w:styleId="BodyTextIndent">
    <w:name w:val="Body Text Indent"/>
    <w:basedOn w:val="Normal"/>
    <w:pPr>
      <w:tabs>
        <w:tab w:val="left" w:pos="360"/>
      </w:tabs>
      <w:spacing w:after="120"/>
      <w:jc w:val="both"/>
    </w:pPr>
    <w:rPr>
      <w:sz w:val="20"/>
    </w:rPr>
  </w:style>
  <w:style w:type="paragraph" w:styleId="BodyText3">
    <w:name w:val="Body Text 3"/>
    <w:basedOn w:val="Normal"/>
    <w:pPr>
      <w:tabs>
        <w:tab w:val="left" w:pos="360"/>
      </w:tabs>
      <w:spacing w:after="120"/>
      <w:jc w:val="both"/>
    </w:pPr>
    <w:rPr>
      <w:sz w:val="16"/>
    </w:rPr>
  </w:style>
  <w:style w:type="paragraph" w:customStyle="1" w:styleId="address">
    <w:name w:val="address"/>
    <w:basedOn w:val="Normal"/>
    <w:pPr>
      <w:keepNext/>
      <w:tabs>
        <w:tab w:val="left" w:pos="1440"/>
      </w:tabs>
      <w:spacing w:before="140" w:line="240" w:lineRule="atLeast"/>
      <w:jc w:val="both"/>
    </w:pPr>
    <w:rPr>
      <w:rFonts w:ascii="Palatino" w:hAnsi="Palatino"/>
    </w:rPr>
  </w:style>
  <w:style w:type="paragraph" w:customStyle="1" w:styleId="address0">
    <w:name w:val="+address"/>
    <w:basedOn w:val="address"/>
    <w:pPr>
      <w:keepNext w:val="0"/>
      <w:spacing w:before="240"/>
    </w:pPr>
  </w:style>
  <w:style w:type="paragraph" w:customStyle="1" w:styleId="noaddress">
    <w:name w:val="noaddress"/>
    <w:basedOn w:val="address"/>
    <w:pPr>
      <w:keepNext w:val="0"/>
    </w:pPr>
  </w:style>
  <w:style w:type="character" w:styleId="PageNumber">
    <w:name w:val="page number"/>
    <w:basedOn w:val="DefaultParagraphFont"/>
  </w:style>
  <w:style w:type="paragraph" w:styleId="BodyTextIndent2">
    <w:name w:val="Body Text Indent 2"/>
    <w:basedOn w:val="Normal"/>
    <w:pPr>
      <w:tabs>
        <w:tab w:val="left" w:pos="1440"/>
        <w:tab w:val="right" w:pos="10440"/>
      </w:tabs>
      <w:ind w:left="360"/>
    </w:pPr>
    <w:rPr>
      <w:rFonts w:ascii="Times" w:hAnsi="Times"/>
      <w:sz w:val="19"/>
    </w:rPr>
  </w:style>
  <w:style w:type="paragraph" w:styleId="BodyTextIndent3">
    <w:name w:val="Body Text Indent 3"/>
    <w:basedOn w:val="Normal"/>
    <w:pPr>
      <w:tabs>
        <w:tab w:val="left" w:pos="1440"/>
        <w:tab w:val="right" w:pos="10440"/>
      </w:tabs>
      <w:ind w:left="1440" w:hanging="1080"/>
    </w:pPr>
    <w:rPr>
      <w:rFonts w:ascii="Times" w:hAnsi="Times"/>
      <w:sz w:val="19"/>
    </w:rPr>
  </w:style>
  <w:style w:type="character" w:styleId="Hyperlink">
    <w:name w:val="Hyperlink"/>
    <w:basedOn w:val="DefaultParagraphFont"/>
    <w:rPr>
      <w:color w:val="0000FF"/>
      <w:u w:val="single"/>
    </w:rPr>
  </w:style>
  <w:style w:type="character" w:customStyle="1" w:styleId="eudoraheader">
    <w:name w:val="eudoraheader"/>
    <w:basedOn w:val="DefaultParagraphFont"/>
    <w:rsid w:val="004F0829"/>
  </w:style>
  <w:style w:type="character" w:styleId="FollowedHyperlink">
    <w:name w:val="FollowedHyperlink"/>
    <w:basedOn w:val="DefaultParagraphFont"/>
    <w:rsid w:val="00B51129"/>
    <w:rPr>
      <w:color w:val="800080"/>
      <w:u w:val="single"/>
    </w:rPr>
  </w:style>
  <w:style w:type="paragraph" w:styleId="BalloonText">
    <w:name w:val="Balloon Text"/>
    <w:basedOn w:val="Normal"/>
    <w:link w:val="BalloonTextChar"/>
    <w:rsid w:val="00FD786C"/>
    <w:rPr>
      <w:rFonts w:ascii="Tahoma" w:hAnsi="Tahoma" w:cs="Tahoma"/>
      <w:sz w:val="16"/>
      <w:szCs w:val="16"/>
    </w:rPr>
  </w:style>
  <w:style w:type="character" w:customStyle="1" w:styleId="BalloonTextChar">
    <w:name w:val="Balloon Text Char"/>
    <w:basedOn w:val="DefaultParagraphFont"/>
    <w:link w:val="BalloonText"/>
    <w:rsid w:val="00FD78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MHart@lbl.gov" TargetMode="External"/><Relationship Id="rId4" Type="http://schemas.openxmlformats.org/officeDocument/2006/relationships/settings" Target="settings.xml"/><Relationship Id="rId9" Type="http://schemas.openxmlformats.org/officeDocument/2006/relationships/hyperlink" Target="mailto:Linda@FortLawrie.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4PDF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TotalTime>
  <Pages>2</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SETH - End User Software Agreement</vt:lpstr>
    </vt:vector>
  </TitlesOfParts>
  <Company>Baker &amp; McKenzie</Company>
  <LinksUpToDate>false</LinksUpToDate>
  <CharactersWithSpaces>6780</CharactersWithSpaces>
  <SharedDoc>false</SharedDoc>
  <HLinks>
    <vt:vector size="12" baseType="variant">
      <vt:variant>
        <vt:i4>7405653</vt:i4>
      </vt:variant>
      <vt:variant>
        <vt:i4>71</vt:i4>
      </vt:variant>
      <vt:variant>
        <vt:i4>0</vt:i4>
      </vt:variant>
      <vt:variant>
        <vt:i4>5</vt:i4>
      </vt:variant>
      <vt:variant>
        <vt:lpwstr>mailto:JMHart@lbl.gov</vt:lpwstr>
      </vt:variant>
      <vt:variant>
        <vt:lpwstr/>
      </vt:variant>
      <vt:variant>
        <vt:i4>2490377</vt:i4>
      </vt:variant>
      <vt:variant>
        <vt:i4>68</vt:i4>
      </vt:variant>
      <vt:variant>
        <vt:i4>0</vt:i4>
      </vt:variant>
      <vt:variant>
        <vt:i4>5</vt:i4>
      </vt:variant>
      <vt:variant>
        <vt:lpwstr>mailto:Linda@FortLawrie.com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SETH - End User Software Agreement</dc:title>
  <dc:subject/>
  <dc:creator>SRosen</dc:creator>
  <cp:keywords>6051883.1</cp:keywords>
  <cp:lastModifiedBy>Linda Lawrie</cp:lastModifiedBy>
  <cp:revision>3</cp:revision>
  <cp:lastPrinted>2004-04-09T17:27:00Z</cp:lastPrinted>
  <dcterms:created xsi:type="dcterms:W3CDTF">2011-10-12T19:11:00Z</dcterms:created>
  <dcterms:modified xsi:type="dcterms:W3CDTF">2011-10-12T19:12:00Z</dcterms:modified>
</cp:coreProperties>
</file>